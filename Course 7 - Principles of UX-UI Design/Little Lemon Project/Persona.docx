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4108" w14:textId="50152345" w:rsidR="005D6B1A" w:rsidRDefault="008666EC">
      <w:pPr>
        <w:spacing w:before="10" w:line="120" w:lineRule="exact"/>
        <w:rPr>
          <w:sz w:val="13"/>
          <w:szCs w:val="13"/>
        </w:rPr>
      </w:pPr>
      <w:r>
        <w:rPr>
          <w:noProof/>
          <w:sz w:val="13"/>
          <w:szCs w:val="13"/>
        </w:rPr>
        <mc:AlternateContent>
          <mc:Choice Requires="wps">
            <w:drawing>
              <wp:anchor distT="0" distB="0" distL="114300" distR="114300" simplePos="0" relativeHeight="251665920" behindDoc="0" locked="0" layoutInCell="1" allowOverlap="1" wp14:anchorId="010FDC9E" wp14:editId="7EB43F12">
                <wp:simplePos x="0" y="0"/>
                <wp:positionH relativeFrom="margin">
                  <wp:align>left</wp:align>
                </wp:positionH>
                <wp:positionV relativeFrom="paragraph">
                  <wp:posOffset>63500</wp:posOffset>
                </wp:positionV>
                <wp:extent cx="5956300" cy="698500"/>
                <wp:effectExtent l="0" t="0" r="6350" b="6350"/>
                <wp:wrapNone/>
                <wp:docPr id="1236970340" name="Text Box 6"/>
                <wp:cNvGraphicFramePr/>
                <a:graphic xmlns:a="http://schemas.openxmlformats.org/drawingml/2006/main">
                  <a:graphicData uri="http://schemas.microsoft.com/office/word/2010/wordprocessingShape">
                    <wps:wsp>
                      <wps:cNvSpPr txBox="1"/>
                      <wps:spPr>
                        <a:xfrm>
                          <a:off x="0" y="0"/>
                          <a:ext cx="5956300" cy="698500"/>
                        </a:xfrm>
                        <a:prstGeom prst="rect">
                          <a:avLst/>
                        </a:prstGeom>
                        <a:solidFill>
                          <a:schemeClr val="lt1"/>
                        </a:solidFill>
                        <a:ln w="6350">
                          <a:noFill/>
                        </a:ln>
                      </wps:spPr>
                      <wps:txbx>
                        <w:txbxContent>
                          <w:p w14:paraId="3C6CFDAA" w14:textId="6799D8B1" w:rsidR="008666EC" w:rsidRPr="008666EC" w:rsidRDefault="008666EC" w:rsidP="008666EC">
                            <w:pPr>
                              <w:jc w:val="center"/>
                              <w:rPr>
                                <w:b/>
                                <w:bCs/>
                                <w:sz w:val="56"/>
                                <w:szCs w:val="56"/>
                              </w:rPr>
                            </w:pPr>
                            <w:r w:rsidRPr="008666EC">
                              <w:rPr>
                                <w:rFonts w:ascii="Ubuntu" w:hAnsi="Ubuntu"/>
                                <w:b/>
                                <w:bCs/>
                                <w:color w:val="2C2E31"/>
                                <w:sz w:val="57"/>
                                <w:szCs w:val="57"/>
                                <w:shd w:val="clear" w:color="auto" w:fill="FFFFFF"/>
                              </w:rPr>
                              <w:t>David Shelton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0FDC9E" id="_x0000_t202" coordsize="21600,21600" o:spt="202" path="m,l,21600r21600,l21600,xe">
                <v:stroke joinstyle="miter"/>
                <v:path gradientshapeok="t" o:connecttype="rect"/>
              </v:shapetype>
              <v:shape id="Text Box 6" o:spid="_x0000_s1026" type="#_x0000_t202" style="position:absolute;margin-left:0;margin-top:5pt;width:469pt;height:55pt;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" fillcolor="white [3201]" stroked="f" strokeweight=".5pt">
                <v:textbox>
                  <w:txbxContent>
                    <w:p w14:paraId="3C6CFDAA" w14:textId="6799D8B1" w:rsidR="008666EC" w:rsidRPr="008666EC" w:rsidRDefault="008666EC" w:rsidP="008666EC">
                      <w:pPr>
                        <w:jc w:val="center"/>
                        <w:rPr>
                          <w:b/>
                          <w:bCs/>
                          <w:sz w:val="56"/>
                          <w:szCs w:val="56"/>
                        </w:rPr>
                      </w:pPr>
                      <w:r w:rsidRPr="008666EC">
                        <w:rPr>
                          <w:rFonts w:ascii="Ubuntu" w:hAnsi="Ubuntu"/>
                          <w:b/>
                          <w:bCs/>
                          <w:color w:val="2C2E31"/>
                          <w:sz w:val="57"/>
                          <w:szCs w:val="57"/>
                          <w:shd w:val="clear" w:color="auto" w:fill="FFFFFF"/>
                        </w:rPr>
                        <w:t>David Shelton</w:t>
                      </w:r>
                    </w:p>
                  </w:txbxContent>
                </v:textbox>
                <w10:wrap anchorx="margin"/>
              </v:shape>
            </w:pict>
          </mc:Fallback>
        </mc:AlternateContent>
      </w:r>
    </w:p>
    <w:p w14:paraId="7B4185B4" w14:textId="71EA02BF" w:rsidR="005D6B1A" w:rsidRDefault="005D6B1A" w:rsidP="005B1B35">
      <w:pPr>
        <w:spacing w:line="560" w:lineRule="exact"/>
        <w:ind w:left="11133" w:right="13241"/>
        <w:rPr>
          <w:sz w:val="62"/>
          <w:szCs w:val="62"/>
        </w:rPr>
      </w:pPr>
    </w:p>
    <w:p w14:paraId="44E8E181" w14:textId="59188A31" w:rsidR="005D6B1A" w:rsidRPr="008666EC" w:rsidRDefault="005D6B1A" w:rsidP="008666EC">
      <w:pPr>
        <w:tabs>
          <w:tab w:val="left" w:pos="2980"/>
        </w:tabs>
        <w:spacing w:line="200" w:lineRule="exact"/>
        <w:rPr>
          <w:sz w:val="48"/>
          <w:szCs w:val="48"/>
        </w:rPr>
      </w:pPr>
    </w:p>
    <w:p w14:paraId="351FF2AC" w14:textId="07D2E5B8" w:rsidR="005D6B1A" w:rsidRDefault="008666EC" w:rsidP="008666EC">
      <w:pPr>
        <w:tabs>
          <w:tab w:val="left" w:pos="3360"/>
        </w:tabs>
        <w:spacing w:line="200" w:lineRule="exact"/>
      </w:pPr>
      <w:r>
        <w:tab/>
      </w:r>
    </w:p>
    <w:p w14:paraId="25AD7E09" w14:textId="4C2426D6" w:rsidR="005D6B1A" w:rsidRDefault="00782CC6">
      <w:pPr>
        <w:spacing w:line="200" w:lineRule="exact"/>
      </w:pPr>
      <w:r>
        <w:rPr>
          <w:noProof/>
          <w:sz w:val="13"/>
          <w:szCs w:val="13"/>
        </w:rPr>
        <mc:AlternateContent>
          <mc:Choice Requires="wps">
            <w:drawing>
              <wp:anchor distT="0" distB="0" distL="114300" distR="114300" simplePos="0" relativeHeight="251670016" behindDoc="0" locked="0" layoutInCell="1" allowOverlap="1" wp14:anchorId="7F5DA77E" wp14:editId="38ECD81F">
                <wp:simplePos x="0" y="0"/>
                <wp:positionH relativeFrom="margin">
                  <wp:posOffset>7061200</wp:posOffset>
                </wp:positionH>
                <wp:positionV relativeFrom="paragraph">
                  <wp:posOffset>44450</wp:posOffset>
                </wp:positionV>
                <wp:extent cx="11252200" cy="3771900"/>
                <wp:effectExtent l="0" t="0" r="6350" b="0"/>
                <wp:wrapNone/>
                <wp:docPr id="1212474565" name="Text Box 6"/>
                <wp:cNvGraphicFramePr/>
                <a:graphic xmlns:a="http://schemas.openxmlformats.org/drawingml/2006/main">
                  <a:graphicData uri="http://schemas.microsoft.com/office/word/2010/wordprocessingShape">
                    <wps:wsp>
                      <wps:cNvSpPr txBox="1"/>
                      <wps:spPr>
                        <a:xfrm>
                          <a:off x="0" y="0"/>
                          <a:ext cx="11252200" cy="3771900"/>
                        </a:xfrm>
                        <a:prstGeom prst="rect">
                          <a:avLst/>
                        </a:prstGeom>
                        <a:solidFill>
                          <a:schemeClr val="lt1"/>
                        </a:solidFill>
                        <a:ln w="6350">
                          <a:noFill/>
                        </a:ln>
                      </wps:spPr>
                      <wps:txbx>
                        <w:txbxContent>
                          <w:p w14:paraId="2C2427E6" w14:textId="77A9674D" w:rsidR="00782CC6" w:rsidRPr="00000796" w:rsidRDefault="00782CC6" w:rsidP="00782CC6">
                            <w:pPr>
                              <w:spacing w:line="360" w:lineRule="auto"/>
                              <w:rPr>
                                <w:sz w:val="14"/>
                                <w:szCs w:val="14"/>
                              </w:rPr>
                            </w:pPr>
                            <w:r w:rsidRPr="00000796">
                              <w:rPr>
                                <w:rFonts w:ascii="Ubuntu" w:hAnsi="Ubuntu"/>
                                <w:color w:val="2C2E31"/>
                                <w:sz w:val="36"/>
                                <w:szCs w:val="36"/>
                                <w:shd w:val="clear" w:color="auto" w:fill="FFFFFF"/>
                              </w:rPr>
                              <w:t>David is a 57-year-old financial analyst living in New York City. He has extensive experience in the finance industry and is highly knowledgeable in his field. David is dedicated to his career but also values his personal life. He is married and has two grown-up children. In his free time, David enjoys reading books on history and exploring the city's art galleries and museums.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A77E" id="_x0000_s1027" type="#_x0000_t202" style="position:absolute;margin-left:556pt;margin-top:3.5pt;width:886pt;height:297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" fillcolor="white [3201]" stroked="f" strokeweight=".5pt">
                <v:textbox>
                  <w:txbxContent>
                    <w:p w14:paraId="2C2427E6" w14:textId="77A9674D" w:rsidR="00782CC6" w:rsidRPr="00000796" w:rsidRDefault="00782CC6" w:rsidP="00782CC6">
                      <w:pPr>
                        <w:spacing w:line="360" w:lineRule="auto"/>
                        <w:rPr>
                          <w:sz w:val="14"/>
                          <w:szCs w:val="14"/>
                        </w:rPr>
                      </w:pPr>
                      <w:r w:rsidRPr="00000796">
                        <w:rPr>
                          <w:rFonts w:ascii="Ubuntu" w:hAnsi="Ubuntu"/>
                          <w:color w:val="2C2E31"/>
                          <w:sz w:val="36"/>
                          <w:szCs w:val="36"/>
                          <w:shd w:val="clear" w:color="auto" w:fill="FFFFFF"/>
                        </w:rPr>
                        <w:t>David is a 57-year-old financial analyst living in New York City. He has extensive experience in the finance industry and is highly knowledgeable in his field. David is dedicated to his career but also values his personal life. He is married and has two grown-up children. In his free time, David enjoys reading books on history and exploring the city's art galleries and museums.</w:t>
                      </w:r>
                    </w:p>
                  </w:txbxContent>
                </v:textbox>
                <w10:wrap anchorx="margin"/>
              </v:shape>
            </w:pict>
          </mc:Fallback>
        </mc:AlternateContent>
      </w:r>
    </w:p>
    <w:p w14:paraId="0BC8F90A" w14:textId="791DEF92" w:rsidR="005D6B1A" w:rsidRDefault="005D6B1A">
      <w:pPr>
        <w:spacing w:line="200" w:lineRule="exact"/>
      </w:pPr>
    </w:p>
    <w:p w14:paraId="380698F9" w14:textId="04431DDB" w:rsidR="005D6B1A" w:rsidRDefault="008666EC">
      <w:pPr>
        <w:spacing w:line="200" w:lineRule="exact"/>
      </w:pPr>
      <w:r>
        <w:rPr>
          <w:noProof/>
        </w:rPr>
        <w:drawing>
          <wp:anchor distT="0" distB="0" distL="114300" distR="114300" simplePos="0" relativeHeight="251664896" behindDoc="0" locked="0" layoutInCell="1" allowOverlap="1" wp14:anchorId="448CE2B8" wp14:editId="42BB5499">
            <wp:simplePos x="0" y="0"/>
            <wp:positionH relativeFrom="margin">
              <wp:posOffset>596900</wp:posOffset>
            </wp:positionH>
            <wp:positionV relativeFrom="paragraph">
              <wp:posOffset>16510</wp:posOffset>
            </wp:positionV>
            <wp:extent cx="4559300" cy="4559300"/>
            <wp:effectExtent l="0" t="0" r="0" b="0"/>
            <wp:wrapThrough wrapText="bothSides">
              <wp:wrapPolygon edited="0">
                <wp:start x="0" y="0"/>
                <wp:lineTo x="0" y="21480"/>
                <wp:lineTo x="21480" y="21480"/>
                <wp:lineTo x="21480" y="0"/>
                <wp:lineTo x="0" y="0"/>
              </wp:wrapPolygon>
            </wp:wrapThrough>
            <wp:docPr id="2099221158" name="Picture 5" descr="A person with goatee and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21158" name="Picture 5" descr="A person with goatee and beard&#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9300" cy="455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765F7" w14:textId="0155552E" w:rsidR="005D6B1A" w:rsidRDefault="005D6B1A">
      <w:pPr>
        <w:spacing w:line="200" w:lineRule="exact"/>
      </w:pPr>
    </w:p>
    <w:p w14:paraId="327FA8F2" w14:textId="142B9FA6" w:rsidR="005D6B1A" w:rsidRDefault="005D6B1A">
      <w:pPr>
        <w:spacing w:line="200" w:lineRule="exact"/>
      </w:pPr>
    </w:p>
    <w:p w14:paraId="66811B43" w14:textId="31AA005A" w:rsidR="005D6B1A" w:rsidRDefault="005D6B1A">
      <w:pPr>
        <w:spacing w:line="200" w:lineRule="exact"/>
      </w:pPr>
    </w:p>
    <w:p w14:paraId="01FFC0E5" w14:textId="323212EF" w:rsidR="005D6B1A" w:rsidRDefault="005D6B1A">
      <w:pPr>
        <w:spacing w:line="200" w:lineRule="exact"/>
      </w:pPr>
    </w:p>
    <w:p w14:paraId="4B97C5B7" w14:textId="7D6A6E82" w:rsidR="005D6B1A" w:rsidRDefault="005D6B1A">
      <w:pPr>
        <w:spacing w:line="200" w:lineRule="exact"/>
      </w:pPr>
    </w:p>
    <w:p w14:paraId="1888E3FD" w14:textId="6A703822" w:rsidR="005D6B1A" w:rsidRDefault="005D6B1A">
      <w:pPr>
        <w:spacing w:line="200" w:lineRule="exact"/>
      </w:pPr>
    </w:p>
    <w:p w14:paraId="569F179B" w14:textId="5465720A" w:rsidR="005D6B1A" w:rsidRDefault="005D6B1A">
      <w:pPr>
        <w:spacing w:line="200" w:lineRule="exact"/>
      </w:pPr>
    </w:p>
    <w:p w14:paraId="30598614" w14:textId="77777777" w:rsidR="005D6B1A" w:rsidRDefault="005D6B1A">
      <w:pPr>
        <w:spacing w:line="200" w:lineRule="exact"/>
      </w:pPr>
    </w:p>
    <w:p w14:paraId="75796EE6" w14:textId="77777777" w:rsidR="005D6B1A" w:rsidRDefault="005D6B1A">
      <w:pPr>
        <w:spacing w:line="200" w:lineRule="exact"/>
      </w:pPr>
    </w:p>
    <w:p w14:paraId="4EA07241" w14:textId="67FA15AD" w:rsidR="005D6B1A" w:rsidRDefault="005D6B1A">
      <w:pPr>
        <w:spacing w:line="200" w:lineRule="exact"/>
      </w:pPr>
    </w:p>
    <w:p w14:paraId="7C4BF576" w14:textId="77777777" w:rsidR="005D6B1A" w:rsidRDefault="005D6B1A">
      <w:pPr>
        <w:spacing w:line="200" w:lineRule="exact"/>
      </w:pPr>
    </w:p>
    <w:p w14:paraId="0914A582" w14:textId="77777777" w:rsidR="005D6B1A" w:rsidRDefault="005D6B1A">
      <w:pPr>
        <w:spacing w:line="200" w:lineRule="exact"/>
      </w:pPr>
    </w:p>
    <w:p w14:paraId="781E2698" w14:textId="2451DF47" w:rsidR="005D6B1A" w:rsidRDefault="005D6B1A">
      <w:pPr>
        <w:spacing w:line="200" w:lineRule="exact"/>
      </w:pPr>
    </w:p>
    <w:p w14:paraId="37BB822A" w14:textId="6E4371E9" w:rsidR="005D6B1A" w:rsidRDefault="005D6B1A">
      <w:pPr>
        <w:spacing w:line="200" w:lineRule="exact"/>
      </w:pPr>
    </w:p>
    <w:p w14:paraId="2F7D634B" w14:textId="77777777" w:rsidR="005D6B1A" w:rsidRDefault="005D6B1A">
      <w:pPr>
        <w:spacing w:line="200" w:lineRule="exact"/>
      </w:pPr>
    </w:p>
    <w:p w14:paraId="78570C82" w14:textId="611CDFF5" w:rsidR="005D6B1A" w:rsidRDefault="005D6B1A">
      <w:pPr>
        <w:spacing w:line="200" w:lineRule="exact"/>
      </w:pPr>
    </w:p>
    <w:p w14:paraId="3E87D661" w14:textId="77777777" w:rsidR="005D6B1A" w:rsidRDefault="005D6B1A">
      <w:pPr>
        <w:spacing w:line="200" w:lineRule="exact"/>
      </w:pPr>
    </w:p>
    <w:p w14:paraId="7C382A84" w14:textId="7D940960" w:rsidR="005D6B1A" w:rsidRDefault="005D6B1A">
      <w:pPr>
        <w:spacing w:line="200" w:lineRule="exact"/>
      </w:pPr>
    </w:p>
    <w:p w14:paraId="11C3FDA5" w14:textId="4BE1CEDF" w:rsidR="005D6B1A" w:rsidRDefault="005D6B1A">
      <w:pPr>
        <w:spacing w:line="200" w:lineRule="exact"/>
      </w:pPr>
    </w:p>
    <w:p w14:paraId="26E667CD" w14:textId="77777777" w:rsidR="005D6B1A" w:rsidRDefault="005D6B1A">
      <w:pPr>
        <w:spacing w:line="200" w:lineRule="exact"/>
      </w:pPr>
    </w:p>
    <w:p w14:paraId="7028FA89" w14:textId="44A79E48" w:rsidR="005D6B1A" w:rsidRDefault="005D6B1A">
      <w:pPr>
        <w:spacing w:line="200" w:lineRule="exact"/>
      </w:pPr>
    </w:p>
    <w:p w14:paraId="6F205C84" w14:textId="20E29FA8" w:rsidR="005D6B1A" w:rsidRDefault="005D6B1A">
      <w:pPr>
        <w:spacing w:line="200" w:lineRule="exact"/>
      </w:pPr>
    </w:p>
    <w:p w14:paraId="478A32CE" w14:textId="7E3168F7" w:rsidR="005D6B1A" w:rsidRDefault="005D6B1A">
      <w:pPr>
        <w:spacing w:line="200" w:lineRule="exact"/>
      </w:pPr>
    </w:p>
    <w:p w14:paraId="1BCBF69C" w14:textId="77777777" w:rsidR="005D6B1A" w:rsidRDefault="005D6B1A">
      <w:pPr>
        <w:spacing w:line="200" w:lineRule="exact"/>
      </w:pPr>
    </w:p>
    <w:p w14:paraId="7AC0761E" w14:textId="77777777" w:rsidR="005D6B1A" w:rsidRDefault="005D6B1A">
      <w:pPr>
        <w:spacing w:line="200" w:lineRule="exact"/>
      </w:pPr>
    </w:p>
    <w:p w14:paraId="4480469F" w14:textId="77777777" w:rsidR="005D6B1A" w:rsidRDefault="005D6B1A">
      <w:pPr>
        <w:spacing w:line="200" w:lineRule="exact"/>
      </w:pPr>
    </w:p>
    <w:p w14:paraId="082226FE" w14:textId="77777777" w:rsidR="005D6B1A" w:rsidRDefault="005D6B1A">
      <w:pPr>
        <w:spacing w:line="200" w:lineRule="exact"/>
      </w:pPr>
    </w:p>
    <w:p w14:paraId="213EA0F6" w14:textId="7EBE6B1B" w:rsidR="005D6B1A" w:rsidRDefault="005D6B1A">
      <w:pPr>
        <w:spacing w:line="200" w:lineRule="exact"/>
      </w:pPr>
    </w:p>
    <w:p w14:paraId="7AB1CA2A" w14:textId="573D8A4B" w:rsidR="005D6B1A" w:rsidRDefault="005D6B1A">
      <w:pPr>
        <w:spacing w:line="200" w:lineRule="exact"/>
      </w:pPr>
    </w:p>
    <w:p w14:paraId="11A5B46E" w14:textId="3C776F01" w:rsidR="005D6B1A" w:rsidRDefault="005D6B1A">
      <w:pPr>
        <w:spacing w:line="200" w:lineRule="exact"/>
      </w:pPr>
    </w:p>
    <w:p w14:paraId="1D07AD84" w14:textId="77BD3DA1" w:rsidR="005D6B1A" w:rsidRDefault="005D6B1A">
      <w:pPr>
        <w:spacing w:line="200" w:lineRule="exact"/>
      </w:pPr>
    </w:p>
    <w:p w14:paraId="4A98545B" w14:textId="21D021AD" w:rsidR="005D6B1A" w:rsidRDefault="005D6B1A">
      <w:pPr>
        <w:spacing w:line="200" w:lineRule="exact"/>
      </w:pPr>
    </w:p>
    <w:p w14:paraId="50E8F1C3" w14:textId="542F0504" w:rsidR="005D6B1A" w:rsidRDefault="005D6B1A">
      <w:pPr>
        <w:spacing w:before="4" w:line="100" w:lineRule="exact"/>
        <w:rPr>
          <w:sz w:val="10"/>
          <w:szCs w:val="10"/>
        </w:rPr>
      </w:pPr>
    </w:p>
    <w:p w14:paraId="138FA35A" w14:textId="4712BFCF" w:rsidR="005D6B1A" w:rsidRDefault="005D6B1A" w:rsidP="00AA6718">
      <w:pPr>
        <w:spacing w:line="560" w:lineRule="exact"/>
        <w:ind w:left="11133" w:right="10725"/>
        <w:rPr>
          <w:sz w:val="62"/>
          <w:szCs w:val="62"/>
        </w:rPr>
      </w:pPr>
    </w:p>
    <w:p w14:paraId="087A818D" w14:textId="6F0A7A0D" w:rsidR="005D6B1A" w:rsidRDefault="005D6B1A">
      <w:pPr>
        <w:spacing w:line="200" w:lineRule="exact"/>
      </w:pPr>
    </w:p>
    <w:p w14:paraId="5EC8A722" w14:textId="16BA68ED" w:rsidR="005D6B1A" w:rsidRDefault="00000796">
      <w:pPr>
        <w:spacing w:line="200" w:lineRule="exact"/>
      </w:pPr>
      <w:r>
        <w:rPr>
          <w:noProof/>
          <w:sz w:val="13"/>
          <w:szCs w:val="13"/>
        </w:rPr>
        <mc:AlternateContent>
          <mc:Choice Requires="wps">
            <w:drawing>
              <wp:anchor distT="0" distB="0" distL="114300" distR="114300" simplePos="0" relativeHeight="251672064" behindDoc="0" locked="0" layoutInCell="1" allowOverlap="1" wp14:anchorId="056D06C0" wp14:editId="0ADF7C35">
                <wp:simplePos x="0" y="0"/>
                <wp:positionH relativeFrom="margin">
                  <wp:posOffset>7099300</wp:posOffset>
                </wp:positionH>
                <wp:positionV relativeFrom="paragraph">
                  <wp:posOffset>80010</wp:posOffset>
                </wp:positionV>
                <wp:extent cx="11252200" cy="2260600"/>
                <wp:effectExtent l="0" t="0" r="6350" b="6350"/>
                <wp:wrapNone/>
                <wp:docPr id="455942626" name="Text Box 6"/>
                <wp:cNvGraphicFramePr/>
                <a:graphic xmlns:a="http://schemas.openxmlformats.org/drawingml/2006/main">
                  <a:graphicData uri="http://schemas.microsoft.com/office/word/2010/wordprocessingShape">
                    <wps:wsp>
                      <wps:cNvSpPr txBox="1"/>
                      <wps:spPr>
                        <a:xfrm>
                          <a:off x="0" y="0"/>
                          <a:ext cx="11252200" cy="2260600"/>
                        </a:xfrm>
                        <a:prstGeom prst="rect">
                          <a:avLst/>
                        </a:prstGeom>
                        <a:solidFill>
                          <a:schemeClr val="lt1"/>
                        </a:solidFill>
                        <a:ln w="6350">
                          <a:noFill/>
                        </a:ln>
                      </wps:spPr>
                      <wps:txbx>
                        <w:txbxContent>
                          <w:p w14:paraId="736B61CA"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Efficient Financial Tools: David seeks reliable and efficient tools to assist with financial analysis, tracking investments, and managing personal finances.</w:t>
                            </w:r>
                          </w:p>
                          <w:p w14:paraId="1F222E3B"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Stay Updated on Industry Trends: As a financial analyst, David needs access to up-to-date financial news, market trends, and investment insights.</w:t>
                            </w:r>
                          </w:p>
                          <w:p w14:paraId="2711FCE1" w14:textId="0262B0B8"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Work-Life Balance: David strives to maintain a healthy work-life balance and seeks tools and resources that can help him manage his time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D06C0" id="_x0000_s1028" type="#_x0000_t202" style="position:absolute;margin-left:559pt;margin-top:6.3pt;width:886pt;height:178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" fillcolor="white [3201]" stroked="f" strokeweight=".5pt">
                <v:textbox>
                  <w:txbxContent>
                    <w:p w14:paraId="736B61CA"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Efficient Financial Tools: David seeks reliable and efficient tools to assist with financial analysis, tracking investments, and managing personal finances.</w:t>
                      </w:r>
                    </w:p>
                    <w:p w14:paraId="1F222E3B"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Stay Updated on Industry Trends: As a financial analyst, David needs access to up-to-date financial news, market trends, and investment insights.</w:t>
                      </w:r>
                    </w:p>
                    <w:p w14:paraId="2711FCE1" w14:textId="0262B0B8"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Work-Life Balance: David strives to maintain a healthy work-life balance and seeks tools and resources that can help him manage his time effectively.</w:t>
                      </w:r>
                    </w:p>
                  </w:txbxContent>
                </v:textbox>
                <w10:wrap anchorx="margin"/>
              </v:shape>
            </w:pict>
          </mc:Fallback>
        </mc:AlternateContent>
      </w:r>
    </w:p>
    <w:p w14:paraId="52C0A3EF" w14:textId="06117514" w:rsidR="005D6B1A" w:rsidRDefault="005D6B1A">
      <w:pPr>
        <w:spacing w:line="200" w:lineRule="exact"/>
      </w:pPr>
    </w:p>
    <w:p w14:paraId="435DE6D5" w14:textId="2E934EC1" w:rsidR="005D6B1A" w:rsidRDefault="008666EC">
      <w:pPr>
        <w:spacing w:before="12" w:line="280" w:lineRule="exact"/>
        <w:rPr>
          <w:sz w:val="28"/>
          <w:szCs w:val="28"/>
        </w:rPr>
      </w:pPr>
      <w:r>
        <w:rPr>
          <w:noProof/>
          <w:sz w:val="13"/>
          <w:szCs w:val="13"/>
        </w:rPr>
        <mc:AlternateContent>
          <mc:Choice Requires="wps">
            <w:drawing>
              <wp:anchor distT="0" distB="0" distL="114300" distR="114300" simplePos="0" relativeHeight="251667968" behindDoc="0" locked="0" layoutInCell="1" allowOverlap="1" wp14:anchorId="097BB0E2" wp14:editId="2E678D82">
                <wp:simplePos x="0" y="0"/>
                <wp:positionH relativeFrom="margin">
                  <wp:posOffset>0</wp:posOffset>
                </wp:positionH>
                <wp:positionV relativeFrom="paragraph">
                  <wp:posOffset>54610</wp:posOffset>
                </wp:positionV>
                <wp:extent cx="5956300" cy="3035300"/>
                <wp:effectExtent l="0" t="0" r="6350" b="0"/>
                <wp:wrapNone/>
                <wp:docPr id="473725106" name="Text Box 6"/>
                <wp:cNvGraphicFramePr/>
                <a:graphic xmlns:a="http://schemas.openxmlformats.org/drawingml/2006/main">
                  <a:graphicData uri="http://schemas.microsoft.com/office/word/2010/wordprocessingShape">
                    <wps:wsp>
                      <wps:cNvSpPr txBox="1"/>
                      <wps:spPr>
                        <a:xfrm>
                          <a:off x="0" y="0"/>
                          <a:ext cx="5956300" cy="3035300"/>
                        </a:xfrm>
                        <a:prstGeom prst="rect">
                          <a:avLst/>
                        </a:prstGeom>
                        <a:solidFill>
                          <a:schemeClr val="lt1"/>
                        </a:solidFill>
                        <a:ln w="6350">
                          <a:noFill/>
                        </a:ln>
                      </wps:spPr>
                      <wps:txbx>
                        <w:txbxContent>
                          <w:p w14:paraId="5A3C81BD" w14:textId="7C9C53CA" w:rsidR="008666EC" w:rsidRPr="00782CC6" w:rsidRDefault="008666EC" w:rsidP="008666EC">
                            <w:pPr>
                              <w:spacing w:line="480" w:lineRule="auto"/>
                              <w:rPr>
                                <w:rFonts w:ascii="Ubuntu" w:hAnsi="Ubuntu"/>
                                <w:color w:val="2C2E31"/>
                                <w:sz w:val="40"/>
                                <w:szCs w:val="40"/>
                                <w:shd w:val="clear" w:color="auto" w:fill="FFFFFF"/>
                              </w:rPr>
                            </w:pPr>
                            <w:r w:rsidRPr="00782CC6">
                              <w:rPr>
                                <w:rFonts w:ascii="Ubuntu" w:hAnsi="Ubuntu"/>
                                <w:b/>
                                <w:bCs/>
                                <w:color w:val="2C2E31"/>
                                <w:sz w:val="40"/>
                                <w:szCs w:val="40"/>
                                <w:shd w:val="clear" w:color="auto" w:fill="FFFFFF"/>
                              </w:rPr>
                              <w:t xml:space="preserve">AGE </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color w:val="2C2E31"/>
                                <w:sz w:val="40"/>
                                <w:szCs w:val="40"/>
                                <w:shd w:val="clear" w:color="auto" w:fill="FFFFFF"/>
                              </w:rPr>
                              <w:t>57</w:t>
                            </w:r>
                          </w:p>
                          <w:p w14:paraId="3659F9CE" w14:textId="34820F93" w:rsidR="008666EC" w:rsidRPr="00782CC6" w:rsidRDefault="008666EC" w:rsidP="008666EC">
                            <w:pPr>
                              <w:spacing w:line="480" w:lineRule="auto"/>
                              <w:rPr>
                                <w:rFonts w:ascii="Ubuntu" w:hAnsi="Ubuntu"/>
                                <w:b/>
                                <w:bCs/>
                                <w:color w:val="2C2E31"/>
                                <w:sz w:val="40"/>
                                <w:szCs w:val="40"/>
                                <w:shd w:val="clear" w:color="auto" w:fill="FFFFFF"/>
                              </w:rPr>
                            </w:pPr>
                            <w:r w:rsidRPr="00782CC6">
                              <w:rPr>
                                <w:rFonts w:ascii="Ubuntu" w:hAnsi="Ubuntu"/>
                                <w:b/>
                                <w:bCs/>
                                <w:color w:val="2C2E31"/>
                                <w:sz w:val="40"/>
                                <w:szCs w:val="40"/>
                                <w:shd w:val="clear" w:color="auto" w:fill="FFFFFF"/>
                              </w:rPr>
                              <w:t>GENDER</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color w:val="2C2E31"/>
                                <w:sz w:val="40"/>
                                <w:szCs w:val="40"/>
                                <w:shd w:val="clear" w:color="auto" w:fill="FFFFFF"/>
                              </w:rPr>
                              <w:t>MALE</w:t>
                            </w:r>
                          </w:p>
                          <w:p w14:paraId="5A6F4D2B" w14:textId="60ABA912" w:rsidR="008666EC" w:rsidRPr="00782CC6" w:rsidRDefault="008666EC" w:rsidP="008666EC">
                            <w:pPr>
                              <w:spacing w:line="480" w:lineRule="auto"/>
                              <w:rPr>
                                <w:rFonts w:ascii="Ubuntu" w:hAnsi="Ubuntu"/>
                                <w:b/>
                                <w:bCs/>
                                <w:color w:val="2C2E31"/>
                                <w:sz w:val="40"/>
                                <w:szCs w:val="40"/>
                                <w:shd w:val="clear" w:color="auto" w:fill="FFFFFF"/>
                              </w:rPr>
                            </w:pPr>
                            <w:r w:rsidRPr="00782CC6">
                              <w:rPr>
                                <w:rFonts w:ascii="Ubuntu" w:hAnsi="Ubuntu"/>
                                <w:b/>
                                <w:bCs/>
                                <w:color w:val="2C2E31"/>
                                <w:sz w:val="40"/>
                                <w:szCs w:val="40"/>
                                <w:shd w:val="clear" w:color="auto" w:fill="FFFFFF"/>
                              </w:rPr>
                              <w:t>OCCUPATION</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00782CC6" w:rsidRPr="00782CC6">
                              <w:rPr>
                                <w:rFonts w:ascii="Ubuntu" w:hAnsi="Ubuntu"/>
                                <w:color w:val="2C2E31"/>
                                <w:sz w:val="40"/>
                                <w:szCs w:val="40"/>
                                <w:shd w:val="clear" w:color="auto" w:fill="FFFFFF"/>
                              </w:rPr>
                              <w:t>FINANCIAL ANALYST</w:t>
                            </w:r>
                          </w:p>
                          <w:p w14:paraId="63494CE0" w14:textId="51BCC359" w:rsidR="008666EC" w:rsidRPr="00782CC6" w:rsidRDefault="008666EC" w:rsidP="008666EC">
                            <w:pPr>
                              <w:spacing w:line="480" w:lineRule="auto"/>
                              <w:rPr>
                                <w:b/>
                                <w:bCs/>
                                <w:sz w:val="36"/>
                                <w:szCs w:val="36"/>
                              </w:rPr>
                            </w:pPr>
                            <w:r w:rsidRPr="00782CC6">
                              <w:rPr>
                                <w:rFonts w:ascii="Ubuntu" w:hAnsi="Ubuntu"/>
                                <w:b/>
                                <w:bCs/>
                                <w:color w:val="2C2E31"/>
                                <w:sz w:val="40"/>
                                <w:szCs w:val="40"/>
                                <w:shd w:val="clear" w:color="auto" w:fill="FFFFFF"/>
                              </w:rPr>
                              <w:t xml:space="preserve">TECH LITTERATE </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00782CC6" w:rsidRPr="00782CC6">
                              <w:rPr>
                                <w:rFonts w:ascii="Ubuntu" w:hAnsi="Ubuntu"/>
                                <w:color w:val="2C2E31"/>
                                <w:sz w:val="40"/>
                                <w:szCs w:val="40"/>
                                <w:shd w:val="clear" w:color="auto" w:fill="FFFFFF"/>
                              </w:rPr>
                              <w:t>HIGH</w:t>
                            </w:r>
                          </w:p>
                          <w:p w14:paraId="216DB256" w14:textId="77777777" w:rsidR="008666EC" w:rsidRPr="00782CC6" w:rsidRDefault="008666E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BB0E2" id="_x0000_s1029" type="#_x0000_t202" style="position:absolute;margin-left:0;margin-top:4.3pt;width:469pt;height:239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" fillcolor="white [3201]" stroked="f" strokeweight=".5pt">
                <v:textbox>
                  <w:txbxContent>
                    <w:p w14:paraId="5A3C81BD" w14:textId="7C9C53CA" w:rsidR="008666EC" w:rsidRPr="00782CC6" w:rsidRDefault="008666EC" w:rsidP="008666EC">
                      <w:pPr>
                        <w:spacing w:line="480" w:lineRule="auto"/>
                        <w:rPr>
                          <w:rFonts w:ascii="Ubuntu" w:hAnsi="Ubuntu"/>
                          <w:color w:val="2C2E31"/>
                          <w:sz w:val="40"/>
                          <w:szCs w:val="40"/>
                          <w:shd w:val="clear" w:color="auto" w:fill="FFFFFF"/>
                        </w:rPr>
                      </w:pPr>
                      <w:r w:rsidRPr="00782CC6">
                        <w:rPr>
                          <w:rFonts w:ascii="Ubuntu" w:hAnsi="Ubuntu"/>
                          <w:b/>
                          <w:bCs/>
                          <w:color w:val="2C2E31"/>
                          <w:sz w:val="40"/>
                          <w:szCs w:val="40"/>
                          <w:shd w:val="clear" w:color="auto" w:fill="FFFFFF"/>
                        </w:rPr>
                        <w:t xml:space="preserve">AGE </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color w:val="2C2E31"/>
                          <w:sz w:val="40"/>
                          <w:szCs w:val="40"/>
                          <w:shd w:val="clear" w:color="auto" w:fill="FFFFFF"/>
                        </w:rPr>
                        <w:t>57</w:t>
                      </w:r>
                    </w:p>
                    <w:p w14:paraId="3659F9CE" w14:textId="34820F93" w:rsidR="008666EC" w:rsidRPr="00782CC6" w:rsidRDefault="008666EC" w:rsidP="008666EC">
                      <w:pPr>
                        <w:spacing w:line="480" w:lineRule="auto"/>
                        <w:rPr>
                          <w:rFonts w:ascii="Ubuntu" w:hAnsi="Ubuntu"/>
                          <w:b/>
                          <w:bCs/>
                          <w:color w:val="2C2E31"/>
                          <w:sz w:val="40"/>
                          <w:szCs w:val="40"/>
                          <w:shd w:val="clear" w:color="auto" w:fill="FFFFFF"/>
                        </w:rPr>
                      </w:pPr>
                      <w:r w:rsidRPr="00782CC6">
                        <w:rPr>
                          <w:rFonts w:ascii="Ubuntu" w:hAnsi="Ubuntu"/>
                          <w:b/>
                          <w:bCs/>
                          <w:color w:val="2C2E31"/>
                          <w:sz w:val="40"/>
                          <w:szCs w:val="40"/>
                          <w:shd w:val="clear" w:color="auto" w:fill="FFFFFF"/>
                        </w:rPr>
                        <w:t>GENDER</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color w:val="2C2E31"/>
                          <w:sz w:val="40"/>
                          <w:szCs w:val="40"/>
                          <w:shd w:val="clear" w:color="auto" w:fill="FFFFFF"/>
                        </w:rPr>
                        <w:t>MALE</w:t>
                      </w:r>
                    </w:p>
                    <w:p w14:paraId="5A6F4D2B" w14:textId="60ABA912" w:rsidR="008666EC" w:rsidRPr="00782CC6" w:rsidRDefault="008666EC" w:rsidP="008666EC">
                      <w:pPr>
                        <w:spacing w:line="480" w:lineRule="auto"/>
                        <w:rPr>
                          <w:rFonts w:ascii="Ubuntu" w:hAnsi="Ubuntu"/>
                          <w:b/>
                          <w:bCs/>
                          <w:color w:val="2C2E31"/>
                          <w:sz w:val="40"/>
                          <w:szCs w:val="40"/>
                          <w:shd w:val="clear" w:color="auto" w:fill="FFFFFF"/>
                        </w:rPr>
                      </w:pPr>
                      <w:r w:rsidRPr="00782CC6">
                        <w:rPr>
                          <w:rFonts w:ascii="Ubuntu" w:hAnsi="Ubuntu"/>
                          <w:b/>
                          <w:bCs/>
                          <w:color w:val="2C2E31"/>
                          <w:sz w:val="40"/>
                          <w:szCs w:val="40"/>
                          <w:shd w:val="clear" w:color="auto" w:fill="FFFFFF"/>
                        </w:rPr>
                        <w:t>OCCUPATION</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00782CC6" w:rsidRPr="00782CC6">
                        <w:rPr>
                          <w:rFonts w:ascii="Ubuntu" w:hAnsi="Ubuntu"/>
                          <w:color w:val="2C2E31"/>
                          <w:sz w:val="40"/>
                          <w:szCs w:val="40"/>
                          <w:shd w:val="clear" w:color="auto" w:fill="FFFFFF"/>
                        </w:rPr>
                        <w:t>FINANCIAL ANALYST</w:t>
                      </w:r>
                    </w:p>
                    <w:p w14:paraId="63494CE0" w14:textId="51BCC359" w:rsidR="008666EC" w:rsidRPr="00782CC6" w:rsidRDefault="008666EC" w:rsidP="008666EC">
                      <w:pPr>
                        <w:spacing w:line="480" w:lineRule="auto"/>
                        <w:rPr>
                          <w:b/>
                          <w:bCs/>
                          <w:sz w:val="36"/>
                          <w:szCs w:val="36"/>
                        </w:rPr>
                      </w:pPr>
                      <w:r w:rsidRPr="00782CC6">
                        <w:rPr>
                          <w:rFonts w:ascii="Ubuntu" w:hAnsi="Ubuntu"/>
                          <w:b/>
                          <w:bCs/>
                          <w:color w:val="2C2E31"/>
                          <w:sz w:val="40"/>
                          <w:szCs w:val="40"/>
                          <w:shd w:val="clear" w:color="auto" w:fill="FFFFFF"/>
                        </w:rPr>
                        <w:t xml:space="preserve">TECH LITTERATE </w:t>
                      </w:r>
                      <w:r w:rsidRPr="00782CC6">
                        <w:rPr>
                          <w:rFonts w:ascii="Ubuntu" w:hAnsi="Ubuntu"/>
                          <w:b/>
                          <w:bCs/>
                          <w:color w:val="2C2E31"/>
                          <w:sz w:val="40"/>
                          <w:szCs w:val="40"/>
                          <w:shd w:val="clear" w:color="auto" w:fill="FFFFFF"/>
                        </w:rPr>
                        <w:tab/>
                      </w:r>
                      <w:r w:rsidRPr="00782CC6">
                        <w:rPr>
                          <w:rFonts w:ascii="Ubuntu" w:hAnsi="Ubuntu"/>
                          <w:b/>
                          <w:bCs/>
                          <w:color w:val="2C2E31"/>
                          <w:sz w:val="40"/>
                          <w:szCs w:val="40"/>
                          <w:shd w:val="clear" w:color="auto" w:fill="FFFFFF"/>
                        </w:rPr>
                        <w:tab/>
                      </w:r>
                      <w:r w:rsidR="00782CC6" w:rsidRPr="00782CC6">
                        <w:rPr>
                          <w:rFonts w:ascii="Ubuntu" w:hAnsi="Ubuntu"/>
                          <w:color w:val="2C2E31"/>
                          <w:sz w:val="40"/>
                          <w:szCs w:val="40"/>
                          <w:shd w:val="clear" w:color="auto" w:fill="FFFFFF"/>
                        </w:rPr>
                        <w:t>HIGH</w:t>
                      </w:r>
                    </w:p>
                    <w:p w14:paraId="216DB256" w14:textId="77777777" w:rsidR="008666EC" w:rsidRPr="00782CC6" w:rsidRDefault="008666EC">
                      <w:pPr>
                        <w:rPr>
                          <w:sz w:val="16"/>
                          <w:szCs w:val="16"/>
                        </w:rPr>
                      </w:pPr>
                    </w:p>
                  </w:txbxContent>
                </v:textbox>
                <w10:wrap anchorx="margin"/>
              </v:shape>
            </w:pict>
          </mc:Fallback>
        </mc:AlternateContent>
      </w:r>
    </w:p>
    <w:p w14:paraId="59FF11E9" w14:textId="2186EC17" w:rsidR="005D6B1A" w:rsidRDefault="005D6B1A">
      <w:pPr>
        <w:spacing w:line="200" w:lineRule="exact"/>
      </w:pPr>
    </w:p>
    <w:p w14:paraId="295EFD06" w14:textId="02FD6168" w:rsidR="005D6B1A" w:rsidRDefault="005D6B1A">
      <w:pPr>
        <w:spacing w:line="200" w:lineRule="exact"/>
      </w:pPr>
    </w:p>
    <w:p w14:paraId="57886665" w14:textId="77777777" w:rsidR="005D6B1A" w:rsidRDefault="005D6B1A">
      <w:pPr>
        <w:spacing w:before="3" w:line="160" w:lineRule="exact"/>
        <w:rPr>
          <w:sz w:val="16"/>
          <w:szCs w:val="16"/>
        </w:rPr>
      </w:pPr>
    </w:p>
    <w:p w14:paraId="26CD1240" w14:textId="77777777" w:rsidR="005D6B1A" w:rsidRDefault="005D6B1A">
      <w:pPr>
        <w:spacing w:line="200" w:lineRule="exact"/>
      </w:pPr>
    </w:p>
    <w:p w14:paraId="2441E7C2" w14:textId="19A3F108" w:rsidR="005D6B1A" w:rsidRDefault="005D6B1A">
      <w:pPr>
        <w:spacing w:line="200" w:lineRule="exact"/>
      </w:pPr>
    </w:p>
    <w:p w14:paraId="0F64D466" w14:textId="32C5A10C" w:rsidR="005D6B1A" w:rsidRDefault="005D6B1A">
      <w:pPr>
        <w:spacing w:before="92" w:line="380" w:lineRule="exact"/>
        <w:ind w:left="113"/>
        <w:rPr>
          <w:sz w:val="42"/>
          <w:szCs w:val="42"/>
        </w:rPr>
      </w:pPr>
    </w:p>
    <w:p w14:paraId="2A34F525" w14:textId="44C1F05C" w:rsidR="005D6B1A" w:rsidRDefault="005D6B1A">
      <w:pPr>
        <w:spacing w:before="3" w:line="160" w:lineRule="exact"/>
        <w:rPr>
          <w:sz w:val="16"/>
          <w:szCs w:val="16"/>
        </w:rPr>
      </w:pPr>
    </w:p>
    <w:p w14:paraId="4CAD46BC" w14:textId="1D000366" w:rsidR="005D6B1A" w:rsidRDefault="00000796">
      <w:pPr>
        <w:spacing w:line="200" w:lineRule="exact"/>
      </w:pPr>
      <w:r>
        <w:rPr>
          <w:noProof/>
          <w:sz w:val="13"/>
          <w:szCs w:val="13"/>
        </w:rPr>
        <mc:AlternateContent>
          <mc:Choice Requires="wps">
            <w:drawing>
              <wp:anchor distT="0" distB="0" distL="114300" distR="114300" simplePos="0" relativeHeight="251674112" behindDoc="0" locked="0" layoutInCell="1" allowOverlap="1" wp14:anchorId="57BEFD1A" wp14:editId="4FD29C09">
                <wp:simplePos x="0" y="0"/>
                <wp:positionH relativeFrom="margin">
                  <wp:posOffset>7112000</wp:posOffset>
                </wp:positionH>
                <wp:positionV relativeFrom="paragraph">
                  <wp:posOffset>2232660</wp:posOffset>
                </wp:positionV>
                <wp:extent cx="11252200" cy="2260600"/>
                <wp:effectExtent l="0" t="0" r="6350" b="6350"/>
                <wp:wrapNone/>
                <wp:docPr id="550416551" name="Text Box 6"/>
                <wp:cNvGraphicFramePr/>
                <a:graphic xmlns:a="http://schemas.openxmlformats.org/drawingml/2006/main">
                  <a:graphicData uri="http://schemas.microsoft.com/office/word/2010/wordprocessingShape">
                    <wps:wsp>
                      <wps:cNvSpPr txBox="1"/>
                      <wps:spPr>
                        <a:xfrm>
                          <a:off x="0" y="0"/>
                          <a:ext cx="11252200" cy="2260600"/>
                        </a:xfrm>
                        <a:prstGeom prst="rect">
                          <a:avLst/>
                        </a:prstGeom>
                        <a:solidFill>
                          <a:schemeClr val="lt1"/>
                        </a:solidFill>
                        <a:ln w="6350">
                          <a:noFill/>
                        </a:ln>
                      </wps:spPr>
                      <wps:txbx>
                        <w:txbxContent>
                          <w:p w14:paraId="3108A900"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Time Constraints: David often finds himself pressed for time due to demanding work responsibilities and personal commitments.</w:t>
                            </w:r>
                          </w:p>
                          <w:p w14:paraId="3448400A"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Information Overload: With the vast amount of financial data available, David sometimes struggles to filter and extract relevant insights efficiently.</w:t>
                            </w:r>
                          </w:p>
                          <w:p w14:paraId="412F2B32" w14:textId="52CD8DB5"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Complex Financial Software: David is frustrated by overly complicated financial software that requires a steep learning curve and hampers productivity.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FD1A" id="_x0000_s1030" type="#_x0000_t202" style="position:absolute;margin-left:560pt;margin-top:175.8pt;width:886pt;height:178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" fillcolor="white [3201]" stroked="f" strokeweight=".5pt">
                <v:textbox>
                  <w:txbxContent>
                    <w:p w14:paraId="3108A900"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Time Constraints: David often finds himself pressed for time due to demanding work responsibilities and personal commitments.</w:t>
                      </w:r>
                    </w:p>
                    <w:p w14:paraId="3448400A" w14:textId="77777777"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Information Overload: With the vast amount of financial data available, David sometimes struggles to filter and extract relevant insights efficiently.</w:t>
                      </w:r>
                    </w:p>
                    <w:p w14:paraId="412F2B32" w14:textId="52CD8DB5" w:rsidR="00000796" w:rsidRPr="00000796" w:rsidRDefault="00000796" w:rsidP="00000796">
                      <w:pPr>
                        <w:pStyle w:val="ListParagraph"/>
                        <w:numPr>
                          <w:ilvl w:val="0"/>
                          <w:numId w:val="2"/>
                        </w:numPr>
                        <w:spacing w:line="360" w:lineRule="auto"/>
                        <w:rPr>
                          <w:rFonts w:ascii="Ubuntu" w:hAnsi="Ubuntu"/>
                          <w:color w:val="2C2E31"/>
                          <w:sz w:val="32"/>
                          <w:szCs w:val="32"/>
                          <w:shd w:val="clear" w:color="auto" w:fill="FFFFFF"/>
                        </w:rPr>
                      </w:pPr>
                      <w:r w:rsidRPr="00000796">
                        <w:rPr>
                          <w:rFonts w:ascii="Ubuntu" w:hAnsi="Ubuntu"/>
                          <w:color w:val="2C2E31"/>
                          <w:sz w:val="32"/>
                          <w:szCs w:val="32"/>
                          <w:shd w:val="clear" w:color="auto" w:fill="FFFFFF"/>
                        </w:rPr>
                        <w:t>Complex Financial Software: David is frustrated by overly complicated financial software that requires a steep learning curve and hampers productivity.</w:t>
                      </w:r>
                    </w:p>
                  </w:txbxContent>
                </v:textbox>
                <w10:wrap anchorx="margin"/>
              </v:shape>
            </w:pict>
          </mc:Fallback>
        </mc:AlternateContent>
      </w:r>
    </w:p>
    <w:p w14:paraId="2E7F8047" w14:textId="77777777" w:rsidR="005D6B1A" w:rsidRDefault="005D6B1A">
      <w:pPr>
        <w:spacing w:line="200" w:lineRule="exact"/>
        <w:sectPr w:rsidR="005D6B1A">
          <w:type w:val="continuous"/>
          <w:pgSz w:w="31660" w:h="21760" w:orient="landscape"/>
          <w:pgMar w:top="1340" w:right="4640" w:bottom="280" w:left="1540" w:header="720" w:footer="720" w:gutter="0"/>
          <w:cols w:space="720"/>
        </w:sectPr>
      </w:pPr>
    </w:p>
    <w:p w14:paraId="0E5095A5" w14:textId="1E8F1057" w:rsidR="005D6B1A" w:rsidRDefault="00000000" w:rsidP="008666EC">
      <w:pPr>
        <w:spacing w:before="92"/>
        <w:ind w:left="113" w:right="-82"/>
        <w:rPr>
          <w:sz w:val="18"/>
          <w:szCs w:val="18"/>
        </w:rPr>
      </w:pPr>
      <w:r>
        <w:pict w14:anchorId="16F5FF52">
          <v:group id="_x0000_s1119" style="position:absolute;left:0;text-align:left;margin-left:608.9pt;margin-top:734.4pt;width:931.3pt;height:310.7pt;z-index:-251652608;mso-position-horizontal-relative:page;mso-position-vertical-relative:page" coordorigin="12178,14688" coordsize="18626,6214">
            <v:shape id="_x0000_s1146" style="position:absolute;left:12784;top:15450;width:3735;height:468" coordorigin="12784,15450" coordsize="3735,468" path="m12869,15544r189,l13058,15459r-274,l12784,15908r85,l12869,15726r152,l13021,15641r-152,l12869,15544xe" fillcolor="#1c2154" stroked="f">
              <v:path arrowok="t"/>
            </v:shape>
            <v:shape id="_x0000_s1145" style="position:absolute;left:12784;top:15450;width:3735;height:468" coordorigin="12784,15450" coordsize="3735,468" path="m13206,15602r-8,9l13191,15621r-2,4l13189,15571r-75,l13114,15908r86,l13181,15643r4,-12l13189,15654r-8,-11l13200,15908r,-185l13201,15711r4,-10l13208,15691r6,-9l13220,15675r7,-8l13236,15661r10,-5l13256,15651r11,-2l13279,15648r13,-1l13302,15648r10,3l13312,15571r-10,-1l13291,15570r-10,1l13271,15571r-10,2l13252,15576r-10,3l13233,15583r-8,5l13215,15594r-9,8xe" fillcolor="#1c2154" stroked="f">
              <v:path arrowok="t"/>
            </v:shape>
            <v:shape id="_x0000_s1144" style="position:absolute;left:12784;top:15450;width:3735;height:468" coordorigin="12784,15450" coordsize="3735,468" path="m13451,15571r-86,l13365,15766r1,21l13369,15807r4,21l13383,15853r10,18l13414,15893r18,11l13454,15913r20,4l13496,15918r6,l13524,15916r20,-4l13562,15905r16,-9l13590,15887r15,-13l13605,15873r,35l13680,15908r-47,-83l13639,15806r41,102l13680,15571r-85,l13595,15742r48,23l13642,15786r1,-21l13627,15840r-10,18l13605,15796r-10,l13592,15776r-4,17l13583,15805r-6,10l13570,15822r-7,6l13555,15832r-9,3l13538,15837r-8,1l13518,15838r-21,-3l13481,15826r-10,-8l13464,15808r-4,-12l13455,15784r-2,-12l13452,15760r-1,-12l13451,15738r,-167xe" fillcolor="#1c2154" stroked="f">
              <v:path arrowok="t"/>
            </v:shape>
            <v:shape id="_x0000_s1143" style="position:absolute;left:12784;top:15450;width:3735;height:468" coordorigin="12784,15450" coordsize="3735,468" path="m13617,15858r10,-18l13643,15765r-48,-23l13594,15755r-2,21l13595,15796r10,l13617,15858xe" fillcolor="#1c2154" stroked="f">
              <v:path arrowok="t"/>
            </v:shape>
            <v:shape id="_x0000_s1142" style="position:absolute;left:12784;top:15450;width:3735;height:468" coordorigin="12784,15450" coordsize="3735,468" path="m14128,15637r,144l14128,15801r1,18l14133,15847r9,19l14149,15878r15,14l14182,15902r19,6l14220,15912r21,2l14250,15914r20,-1l14290,15911r20,-3l14310,15837r-16,2l14274,15840r-19,l14234,15834r-14,-13l14216,15814r-3,-8l14213,15796r,-11l14213,15637r97,l14310,15571r-97,l14213,15478r-85,l14128,15571r-57,l14071,15637r57,xe" fillcolor="#1c2154" stroked="f">
              <v:path arrowok="t"/>
            </v:shape>
            <v:shape id="_x0000_s1141" style="position:absolute;left:12784;top:15450;width:3735;height:468" coordorigin="12784,15450" coordsize="3735,468" path="m13835,15794r-86,13l13752,15822r7,20l13768,15860r13,15l13796,15889r21,12l13835,15908r19,5l13876,15916r23,1l13908,15917r23,-2l13952,15911r18,-5l13987,15898r15,-10l14010,15881r13,-15l14032,15848r6,-20l14040,15806r-1,-6l14036,15779r-7,-17l14013,15742r-18,-12l13975,15720r-19,-7l13934,15707r-1,-1l13909,15700r-19,-5l13875,15690r-13,-4l13854,15682r-4,-4l13846,15674r-2,-5l13844,15654r5,-8l13858,15641r9,-5l13880,15634r16,1l13917,15639r17,9l13943,15655r5,10l13950,15677r86,-15l14032,15644r-8,-19l14013,15609r-14,-14l13983,15583r-19,-9l13954,15571r-19,-5l13915,15563r-21,-1l13880,15562r-21,3l13840,15569r-17,6l13805,15585r-16,12l13776,15612r-9,16l13762,15647r-2,21l13760,15674r3,21l13771,15712r17,19l13806,15743r24,11l13850,15761r22,6l13891,15772r20,6l13925,15783r12,4l13945,15791r3,4l13951,15799r2,5l13953,15821r-4,9l13940,15836r-8,5l13920,15844r-15,l13896,15844r-21,-4l13859,15831r-4,-2l13843,15813r-8,-19xe" fillcolor="#1c2154" stroked="f">
              <v:path arrowok="t"/>
            </v:shape>
            <v:shape id="_x0000_s1140" style="position:absolute;left:12784;top:15450;width:3735;height:468" coordorigin="12784,15450" coordsize="3735,468" path="m14476,15602r-7,9l14462,15621r-2,4l14460,15571r-75,l14385,15908r85,l14452,15643r4,-12l14460,15654r-8,-11l14470,15908r,-185l14472,15711r4,-10l14479,15691r5,-9l14491,15675r7,-8l14506,15661r10,-5l14526,15651r11,-2l14550,15648r12,-1l14573,15648r9,3l14582,15571r-10,-1l14562,15570r-10,1l14542,15571r-10,2l14522,15576r-9,3l14504,15583r-8,5l14485,15594r-9,8xe" fillcolor="#1c2154" stroked="f">
              <v:path arrowok="t"/>
            </v:shape>
            <v:shape id="_x0000_s1139" style="position:absolute;left:12784;top:15450;width:3735;height:468" coordorigin="12784,15450" coordsize="3735,468" path="m15018,15637r,144l15019,15801r,18l15024,15847r8,19l15040,15878r14,14l15072,15902r19,6l15111,15912r21,2l15140,15914r20,-1l15180,15911r20,-3l15200,15837r-15,2l15164,15840r-18,l15124,15834r-14,-13l15106,15814r-2,-8l15103,15796r,-11l15103,15637r97,l15200,15571r-97,l15103,15478r-85,l15018,15571r-57,l14961,15637r57,xe" fillcolor="#1c2154" stroked="f">
              <v:path arrowok="t"/>
            </v:shape>
            <v:shape id="_x0000_s1138" style="position:absolute;left:12784;top:15450;width:3735;height:468" coordorigin="12784,15450" coordsize="3735,468" path="m14616,15815r1,13l14621,15848r8,18l14636,15877r14,15l14667,15904r20,8l14707,15916r21,1l14744,15917r21,-3l14784,15909r16,-7l14810,15896r15,-11l14840,15870r3,-4l14843,15839r-8,-86l14833,15751r2,2l14843,15839r,69l14917,15908r-63,-55l14858,15750r-25,-7l14833,15754r,8l14832,15774r-1,12l14829,15797r-5,9l14822,15810r-4,6l14811,15823r-6,8l14797,15837r-11,5l14768,15849r-21,2l14737,15851r-9,-2l14721,15846r-7,-3l14709,15839r-4,-5l14701,15828r-2,-7l14699,15808r-9,-95l14679,15718r-18,9l14647,15738r-14,17l14623,15772r-1,3l14618,15794r-2,21xe" fillcolor="#1c2154" stroked="f">
              <v:path arrowok="t"/>
            </v:shape>
            <v:shape id="_x0000_s1137" style="position:absolute;left:12784;top:15450;width:3735;height:468" coordorigin="12784,15450" coordsize="3735,468" path="m14703,15799r2,-5l14709,15790r5,-4l14719,15782r7,-4l14734,15775r7,-3l14750,15770r9,-2l14769,15765r12,-2l14797,15760r2,l14815,15757r18,-3l14833,15743r25,7l14854,15853r63,55l14917,15700r,-21l14915,15661r-1,-13l14910,15636r-6,-13l14898,15613r-13,-15l14869,15585r-4,95l14834,15697r-1,-12l14831,15686r-20,3l14793,15691r-21,3l14753,15698r-19,3l14728,15703r-21,5l14690,15713r9,95l14700,15803r3,-4xe" fillcolor="#1c2154" stroked="f">
              <v:path arrowok="t"/>
            </v:shape>
            <v:shape id="_x0000_s1136" style="position:absolute;left:12784;top:15450;width:3735;height:468" coordorigin="12784,15450" coordsize="3735,468" path="m14705,15680r12,-20l14733,15648r14,-6l14760,15639r12,l14785,15640r21,4l14820,15653r4,4l14832,15674r1,11l14834,15697r31,-17l14851,15682r14,-2l14869,15585r-18,-9l14833,15570r-19,-5l14794,15563r-22,-1l14749,15563r-21,3l14709,15571r-18,8l14676,15588r-18,16l14646,15620r-10,17l14628,15656r77,24xe" fillcolor="#1c2154" stroked="f">
              <v:path arrowok="t"/>
            </v:shape>
            <v:shape id="_x0000_s1135" style="position:absolute;left:12784;top:15450;width:3735;height:468" coordorigin="12784,15450" coordsize="3735,468" path="m15281,15450r,75l15366,15525r,-75l15281,15450xe" fillcolor="#1c2154" stroked="f">
              <v:path arrowok="t"/>
            </v:shape>
            <v:shape id="_x0000_s1134" style="position:absolute;left:12784;top:15450;width:3735;height:468" coordorigin="12784,15450" coordsize="3735,468" path="m15281,15571r,337l15366,15908r,-337l15281,15571xe" fillcolor="#1c2154" stroked="f">
              <v:path arrowok="t"/>
            </v:shape>
            <v:shape id="_x0000_s1133" style="position:absolute;left:12784;top:15450;width:3735;height:468" coordorigin="12784,15450" coordsize="3735,468" path="m15523,15584r-22,16l15486,15614r-12,16l15463,15647r-7,13l15450,15678r-5,20l15442,15718r-1,22l15441,15755r3,21l15448,15796r6,18l15462,15832r15,23l15490,15870r15,13l15522,15894r10,6l15536,15783r-4,-21l15531,15740r,-14l15534,15706r5,-18l15551,15667r15,-13l15571,15650r18,-7l15611,15641r7,l15640,15645r17,9l15671,15668r8,11l15686,15697r5,20l15692,15740r-1,15l15688,15776r-7,19l15683,15904r17,-9l15722,15879r15,-14l15749,15850r11,-18l15766,15819r7,-18l15778,15782r3,-21l15782,15740r-1,-16l15779,15703r-4,-19l15768,15665r-8,-17l15745,15624r-13,-15l15717,15596r-17,-11l15690,15579r-18,-7l15653,15566r-20,-3l15611,15562r-12,l15578,15565r-19,4l15540,15576r-17,8xe" fillcolor="#1c2154" stroked="f">
              <v:path arrowok="t"/>
            </v:shape>
            <v:shape id="_x0000_s1132" style="position:absolute;left:12784;top:15450;width:3735;height:468" coordorigin="12784,15450" coordsize="3735,468" path="m15681,15795r-9,16l15668,15816r-16,12l15634,15836r-23,2l15604,15838r-21,-4l15565,15825r-14,-13l15544,15800r-8,-17l15532,15900r18,8l15569,15913r21,3l15611,15917r13,l15644,15915r20,-5l15683,15904r-2,-109xe" fillcolor="#1c2154" stroked="f">
              <v:path arrowok="t"/>
            </v:shape>
            <v:shape id="_x0000_s1131" style="position:absolute;left:12784;top:15450;width:3735;height:468" coordorigin="12784,15450" coordsize="3735,468" path="m15940,15592r-15,14l15925,15606r-12,16l15925,15571r-75,l15888,15694r-1,20l15850,15571r,337l15936,15908r,-171l15891,15674r6,-19l15903,15639r22,44l15936,15683r,41l15938,15704r5,-17l15947,15674r6,-10l15961,15658r7,-7l15976,15647r8,-2l15992,15642r8,-1l16012,15641r21,4l16049,15653r10,8l16066,15672r5,12l16075,15696r3,12l16078,15720r1,12l16080,15741r,167l16166,15908r,-195l16165,15705r-1,-13l16162,15672r-5,-20l16148,15626r-11,-17l16116,15586r-17,-11l16077,15566r-20,-3l16034,15561r-6,l16006,15563r-20,4l15968,15574r-16,9l15940,15592xe" fillcolor="#1c2154" stroked="f">
              <v:path arrowok="t"/>
            </v:shape>
            <v:shape id="_x0000_s1130" style="position:absolute;left:12784;top:15450;width:3735;height:468" coordorigin="12784,15450" coordsize="3735,468" path="m15936,15737r,-13l15936,15683r-11,l15903,15639r-6,16l15891,15674r45,63xe" fillcolor="#1c2154" stroked="f">
              <v:path arrowok="t"/>
            </v:shape>
            <v:shape id="_x0000_s1129" style="position:absolute;left:12784;top:15450;width:3735;height:468" coordorigin="12784,15450" coordsize="3735,468" path="m16314,15794r-86,13l16231,15822r7,20l16248,15860r12,15l16275,15889r21,12l16314,15908r20,5l16355,15916r23,1l16387,15917r23,-2l16431,15911r19,-5l16467,15898r14,-10l16489,15881r13,-15l16511,15848r6,-20l16519,15806r,-6l16515,15779r-7,-17l16492,15742r-18,-12l16454,15720r-19,-7l16413,15707r-1,-1l16388,15700r-19,-5l16354,15690r-12,-4l16333,15682r-4,-4l16325,15674r-2,-5l16323,15654r5,-8l16337,15641r10,-5l16359,15634r16,1l16396,15639r17,9l16422,15655r6,10l16429,15677r87,-15l16512,15644r-8,-19l16492,15609r-14,-14l16462,15583r-19,-9l16433,15571r-18,-5l16394,15563r-21,-1l16359,15562r-20,3l16319,15569r-17,6l16284,15585r-16,12l16255,15612r-8,16l16241,15647r-2,21l16239,15674r3,21l16250,15712r17,19l16285,15743r24,11l16329,15761r22,6l16370,15772r20,6l16405,15783r11,4l16424,15791r3,4l16431,15799r1,5l16432,15821r-4,9l16420,15836r-9,5l16400,15844r-16,l16375,15844r-20,-4l16338,15831r-3,-2l16322,15813r-8,-19xe" fillcolor="#1c2154" stroked="f">
              <v:path arrowok="t"/>
            </v:shape>
            <v:shape id="_x0000_s1128" style="position:absolute;left:12784;top:15450;width:3735;height:468" coordorigin="12784,15450" coordsize="3735,468" path="m15888,15694r-38,-123l15887,15714r1,-20xe" fillcolor="#1c2154" stroked="f">
              <v:path arrowok="t"/>
            </v:shape>
            <v:shape id="_x0000_s1127" style="position:absolute;left:12784;top:15450;width:3735;height:468" coordorigin="12784,15450" coordsize="3735,468" path="m15925,15571r-12,51l15925,15606r,-35xe" fillcolor="#1c2154" stroked="f">
              <v:path arrowok="t"/>
            </v:shape>
            <v:shape id="_x0000_s1126" style="position:absolute;left:12784;top:15450;width:3735;height:468" coordorigin="12784,15450" coordsize="3735,468" path="m14460,15654r-4,-23l14452,15643r8,11xe" fillcolor="#1c2154" stroked="f">
              <v:path arrowok="t"/>
            </v:shape>
            <v:shape id="_x0000_s1125" style="position:absolute;left:12784;top:15450;width:3735;height:468" coordorigin="12784,15450" coordsize="3735,468" path="m13633,15825r47,83l13639,15806r-6,19xe" fillcolor="#1c2154" stroked="f">
              <v:path arrowok="t"/>
            </v:shape>
            <v:shape id="_x0000_s1124" style="position:absolute;left:12784;top:15450;width:3735;height:468" coordorigin="12784,15450" coordsize="3735,468" path="m13189,15654r-4,-23l13181,15643r8,11xe" fillcolor="#1c2154" stroked="f">
              <v:path arrowok="t"/>
            </v:shape>
            <v:shape id="_x0000_s1123" style="position:absolute;left:15281;top:15487;width:85;height:0" coordorigin="15281,15487" coordsize="85,0" path="m15281,15487r85,e" filled="f" strokecolor="#1c2154" strokeweight="1.3543mm">
              <v:path arrowok="t"/>
            </v:shape>
            <v:shape id="_x0000_s1122" style="position:absolute;left:15324;top:15571;width:0;height:337" coordorigin="15324,15571" coordsize="0,337" path="m15324,15571r,337e" filled="f" strokecolor="#1c2154" strokeweight="1.53017mm">
              <v:path arrowok="t"/>
            </v:shape>
            <v:shape id="_x0000_s1121" style="position:absolute;left:12446;top:14859;width:18349;height:6034" coordorigin="12446,14859" coordsize="18349,6034" path="m30538,20876r-18092,l30535,20893r8,l30610,20882r60,-27l30721,20814r39,-52l30786,20701r8,-67l30794,14947r-1,-23l30789,14902r-6,-22l30776,14859r-4,48l30776,14930r1,23l30777,20634r-9,67l30741,20761r-42,50l30646,20849r-62,22l30561,20874r-23,2xe" fillcolor="black" stroked="f">
              <v:path arrowok="t"/>
            </v:shape>
            <v:shape id="_x0000_s1120" style="position:absolute;left:12186;top:14696;width:18590;height:6197" coordorigin="12186,14696" coordsize="18590,6197" path="m12210,14847r-20,63l12186,14956r,5686l12197,20709r27,60l12265,20820r52,39l12378,20884r68,9l30535,20893r-18089,-17l12423,20875r-66,-16l12300,20827r-46,-45l12221,20725r-16,-65l12204,14956r1,-23l12220,14867r32,-57l12298,14764r57,-33l12420,14715r18115,-1l30558,14715r65,15l30681,14762r46,46l30759,14865r13,42l30776,14859r-32,-57l30699,14755r-55,-35l30581,14700r-46,-4l12437,14696r-67,11l12310,14734r-50,41l12220,14827r-10,20xe" fillcolor="black" stroked="f">
              <v:path arrowok="t"/>
            </v:shape>
            <w10:wrap anchorx="page" anchory="page"/>
          </v:group>
        </w:pict>
      </w:r>
      <w:r>
        <w:pict w14:anchorId="7650A3EF">
          <v:group id="_x0000_s1075" style="position:absolute;left:0;text-align:left;margin-left:608.9pt;margin-top:455.7pt;width:931.3pt;height:251.85pt;z-index:-251653632;mso-position-horizontal-relative:page;mso-position-vertical-relative:page" coordorigin="12178,9114" coordsize="18626,5037">
            <v:shape id="_x0000_s1118" style="position:absolute;left:12759;top:9885;width:3445;height:467" coordorigin="12759,9885" coordsize="3445,467" path="m14158,10127r-44,6l14115,10158r43,-31xe" fillcolor="#1c2154" stroked="f">
              <v:path arrowok="t"/>
            </v:shape>
            <v:shape id="_x0000_s1117" style="position:absolute;left:12759;top:9885;width:3445;height:467" coordorigin="12759,9885" coordsize="3445,467" path="m13931,10027r4,100l13947,10015r-16,12xe" fillcolor="#1c2154" stroked="f">
              <v:path arrowok="t"/>
            </v:shape>
            <v:shape id="_x0000_s1116" style="position:absolute;left:12759;top:9885;width:3445;height:467" coordorigin="12759,9885" coordsize="3445,467" path="m15052,10127r-44,6l15009,10158r43,-31xe" fillcolor="#1c2154" stroked="f">
              <v:path arrowok="t"/>
            </v:shape>
            <v:shape id="_x0000_s1115" style="position:absolute;left:12759;top:9885;width:3445;height:467" coordorigin="12759,9885" coordsize="3445,467" path="m14825,10027r4,100l14841,10015r-16,12xe" fillcolor="#1c2154" stroked="f">
              <v:path arrowok="t"/>
            </v:shape>
            <v:shape id="_x0000_s1114" style="position:absolute;left:12759;top:9885;width:3445;height:467" coordorigin="12759,9885" coordsize="3445,467" path="m15431,10127r-44,6l15388,10158r43,-31xe" fillcolor="#1c2154" stroked="f">
              <v:path arrowok="t"/>
            </v:shape>
            <v:shape id="_x0000_s1113" style="position:absolute;left:12759;top:9885;width:3445;height:467" coordorigin="12759,9885" coordsize="3445,467" path="m15204,10027r4,100l15220,10015r-16,12xe" fillcolor="#1c2154" stroked="f">
              <v:path arrowok="t"/>
            </v:shape>
            <v:shape id="_x0000_s1112" style="position:absolute;left:12759;top:9885;width:3445;height:467" coordorigin="12759,9885" coordsize="3445,467" path="m15830,10153r-1,34l15830,10166r,-13xe" fillcolor="#1c2154" stroked="f">
              <v:path arrowok="t"/>
            </v:shape>
            <v:shape id="_x0000_s1111" style="position:absolute;left:12759;top:9885;width:3445;height:467" coordorigin="12759,9885" coordsize="3445,467" path="m14469,10032r10,77l14469,10032r,xe" fillcolor="#1c2154" stroked="f">
              <v:path arrowok="t"/>
            </v:shape>
            <v:shape id="_x0000_s1110" style="position:absolute;left:12759;top:9885;width:3445;height:467" coordorigin="12759,9885" coordsize="3445,467" path="m13714,10080r-4,-22l13706,10069r8,11xe" fillcolor="#1c2154" stroked="f">
              <v:path arrowok="t"/>
            </v:shape>
            <v:shape id="_x0000_s1109" style="position:absolute;left:12759;top:9885;width:3445;height:467" coordorigin="12759,9885" coordsize="3445,467" path="m12872,10210r-10,-19l12856,10171r-5,-19l12849,10132r-1,-22l12848,10107r1,-22l12852,10065r4,-19l12862,10028r4,-8l12877,10002r13,-15l12905,9975r11,-7l12934,9961r20,-4l12976,9956r22,1l13019,9961r18,8l13053,9979r11,10l13077,10004r10,18l13095,10042r85,-24l13169,9991r-9,-18l13149,9956r-13,-15l13122,9927r-16,-13l13077,9897r-18,-8l13040,9884r-20,-5l12999,9877r-23,-1l12955,9877r-21,2l12914,9883r-19,6l12877,9896r-17,9l12835,9924r-15,13l12807,9952r-12,17l12785,9987r-9,22l12770,10028r-5,19l12762,10067r-2,21l12759,10110r,6l12760,10137r2,21l12766,10178r5,19l12777,10215r8,17l12802,10260r12,16l12828,10290r15,13l12860,10314r17,9l12895,10330r19,6l12933,10340r21,3l12976,10343r17,l13015,10341r20,-4l13055,10332r18,-8l13090,10316r16,-11l13127,10287r14,-14l13153,10257r11,-17l13173,10221r7,-20l13095,10178r-6,16l13079,10212r-12,16l13053,10241r-16,10l13019,10258r-20,4l12976,10264r-15,-1l12940,10260r-18,-6l12905,10245r-7,-5l12884,10226r-12,-16xe" fillcolor="#1c2154" stroked="f">
              <v:path arrowok="t"/>
            </v:shape>
            <v:shape id="_x0000_s1108" style="position:absolute;left:12759;top:9885;width:3445;height:467" coordorigin="12759,9885" coordsize="3445,467" path="m13312,10011r-22,15l13275,10040r-12,16l13252,10073r-7,13l13239,10104r-5,20l13231,10144r-1,22l13231,10182r2,20l13237,10222r6,19l13251,10258r15,23l13279,10296r15,13l13311,10321r10,5l13326,10209r-5,-20l13320,10166r,-13l13323,10132r5,-18l13340,10093r15,-13l13360,10076r18,-6l13400,10067r7,1l13429,10072r18,8l13461,10094r7,11l13475,10123r5,20l13481,10166r-1,16l13477,10202r-7,19l13472,10330r17,-9l13511,10305r15,-14l13538,10276r11,-18l13555,10245r7,-18l13567,10208r3,-21l13571,10166r-1,-16l13568,10130r-4,-20l13558,10091r-9,-17l13534,10051r-13,-15l13506,10022r-17,-11l13479,10005r-18,-7l13442,9993r-20,-4l13400,9988r-12,1l13368,9991r-20,4l13329,10002r-17,9xe" fillcolor="#1c2154" stroked="f">
              <v:path arrowok="t"/>
            </v:shape>
            <v:shape id="_x0000_s1107" style="position:absolute;left:12759;top:9885;width:3445;height:467" coordorigin="12759,9885" coordsize="3445,467" path="m13470,10221r-9,16l13457,10242r-15,12l13423,10262r-23,2l13393,10264r-21,-4l13354,10251r-14,-13l13333,10226r-7,-17l13321,10326r18,8l13358,10339r21,3l13400,10343r13,l13434,10341r19,-5l13472,10330r-2,-109xe" fillcolor="#1c2154" stroked="f">
              <v:path arrowok="t"/>
            </v:shape>
            <v:shape id="_x0000_s1106" style="position:absolute;left:12759;top:9885;width:3445;height:467" coordorigin="12759,9885" coordsize="3445,467" path="m13731,10028r-7,9l13716,10047r-2,4l13714,9998r-75,l13639,10334r86,l13706,10069r4,-11l13714,10080r-8,-11l13725,10334r,-185l13727,10138r3,-11l13734,10117r5,-9l13746,10101r7,-8l13761,10087r10,-5l13781,10078r11,-3l13804,10074r13,-1l13828,10074r9,3l13837,9998r-10,-2l13817,9996r-11,1l13796,9998r-10,1l13777,10002r-10,3l13758,10009r-8,5l13740,10020r-9,8xe" fillcolor="#1c2154" stroked="f">
              <v:path arrowok="t"/>
            </v:shape>
            <v:shape id="_x0000_s1105" style="position:absolute;left:12759;top:9885;width:3445;height:467" coordorigin="12759,9885" coordsize="3445,467" path="m14479,10334r-48,-194l14432,10120r47,43l14447,10065r10,-17l14469,10109r10,54l14480,10150r2,-20l14486,10113r5,-13l14497,10091r7,-7l14512,10078r7,-5l14528,10071r8,-2l14544,10067r11,l14577,10071r16,9l14603,10088r7,10l14614,10110r5,12l14621,10134r1,12l14623,10158r,9l14623,10334r86,l14709,10140r,-9l14708,10118r-2,-19l14701,10078r-10,-25l14681,10035r-21,-23l14642,10001r-21,-8l14601,9989r-23,-1l14572,9988r-22,1l14530,9994r-18,6l14496,10009r-12,9l14469,10032r10,77l14469,10032r,-34l14441,10081r-6,19l14393,9998r,336l14479,10334xe" fillcolor="#1c2154" stroked="f">
              <v:path arrowok="t"/>
            </v:shape>
            <v:shape id="_x0000_s1104" style="position:absolute;left:12759;top:9885;width:3445;height:467" coordorigin="12759,9885" coordsize="3445,467" path="m14441,10081r28,-83l14393,9998r42,102l14441,10081xe" fillcolor="#1c2154" stroked="f">
              <v:path arrowok="t"/>
            </v:shape>
            <v:shape id="_x0000_s1103" style="position:absolute;left:12759;top:9885;width:3445;height:467" coordorigin="12759,9885" coordsize="3445,467" path="m14447,10065r32,98l14469,10109r-12,-61l14447,10065xe" fillcolor="#1c2154" stroked="f">
              <v:path arrowok="t"/>
            </v:shape>
            <v:shape id="_x0000_s1102" style="position:absolute;left:12759;top:9885;width:3445;height:467" coordorigin="12759,9885" coordsize="3445,467" path="m14479,10163r-47,-43l14431,10140r48,194l14479,10163xe" fillcolor="#1c2154" stroked="f">
              <v:path arrowok="t"/>
            </v:shape>
            <v:shape id="_x0000_s1101" style="position:absolute;left:12759;top:9885;width:3445;height:467" coordorigin="12759,9885" coordsize="3445,467" path="m15829,10187r16,147l15845,9885r-17,247l15827,10208r-4,19l15820,10093r25,-208l15804,10056r-12,-17l15779,10024r-9,80l15769,10144r1,22l15779,10307r13,-15l15804,10275r9,-200l15813,10075r4,171l15813,10256r32,78l15829,10187r1,-34l15830,10166r-1,21xe" fillcolor="#1c2154" stroked="f">
              <v:path arrowok="t"/>
            </v:shape>
            <v:shape id="_x0000_s1100" style="position:absolute;left:12759;top:9885;width:3445;height:467" coordorigin="12759,9885" coordsize="3445,467" path="m15770,10104r9,-80l15764,10012r-3,-3l15759,9885r,219l15762,10112r4,13l15769,10144r1,-40xe" fillcolor="#1c2154" stroked="f">
              <v:path arrowok="t"/>
            </v:shape>
            <v:shape id="_x0000_s1099" style="position:absolute;left:12759;top:9885;width:3445;height:467" coordorigin="12759,9885" coordsize="3445,467" path="m15825,10112r2,96l15828,10132r17,-247l15820,10093r3,134l15827,10208r-2,-96xe" fillcolor="#1c2154" stroked="f">
              <v:path arrowok="t"/>
            </v:shape>
            <v:shape id="_x0000_s1098" style="position:absolute;left:12759;top:9885;width:3445;height:467" coordorigin="12759,9885" coordsize="3445,467" path="m15845,9885r-86,l15761,10009r3,3l15779,10024r13,15l15804,10056r41,-171xe" fillcolor="#1c2154" stroked="f">
              <v:path arrowok="t"/>
            </v:shape>
            <v:shape id="_x0000_s1097" style="position:absolute;left:12759;top:9885;width:3445;height:467" coordorigin="12759,9885" coordsize="3445,467" path="m15420,10025r-15,-12l15431,10127r3,-87l15420,10025xe" fillcolor="#1c2154" stroked="f">
              <v:path arrowok="t"/>
            </v:shape>
            <v:shape id="_x0000_s1096" style="position:absolute;left:12759;top:9885;width:3445;height:467" coordorigin="12759,9885" coordsize="3445,467" path="m15238,10127r1,-6l15246,10103r9,-15l15262,9995r-18,7l15226,10011r-6,4l15238,10127xe" fillcolor="#1c2154" stroked="f">
              <v:path arrowok="t"/>
            </v:shape>
            <v:shape id="_x0000_s1095" style="position:absolute;left:12759;top:9885;width:3445;height:467" coordorigin="12759,9885" coordsize="3445,467" path="m15472,10138r-2,-19l15465,10101r-5,-18l15456,10074r-10,-18l15434,10040r-3,87l15388,10158r-1,-25l15431,10127r-26,-114l15394,10006r-18,-8l15357,9993r-20,-4l15315,9988r-12,1l15282,9991r-20,4l15255,10088r5,-6l15276,10071r19,-7l15318,10062r21,2l15358,10072r14,12l15378,10095r6,17l15386,10127r-148,l15236,10189r-2,-23l15236,10189r2,-62l15220,10015r-12,112l15236,10142r-2,24l15208,10127r-4,-100l15190,10041r-13,15l15166,10074r-7,16l15153,10108r-5,20l15145,10148r,22l15145,10184r2,20l15152,10224r6,18l15167,10260r15,23l15196,10297r12,-107l15472,10190r1,-9l15473,10159r-1,-21xe" fillcolor="#1c2154" stroked="f">
              <v:path arrowok="t"/>
            </v:shape>
            <v:shape id="_x0000_s1094" style="position:absolute;left:12759;top:9885;width:3445;height:467" coordorigin="12759,9885" coordsize="3445,467" path="m15041,10025r-15,-12l15052,10127r3,-87l15041,10025xe" fillcolor="#1c2154" stroked="f">
              <v:path arrowok="t"/>
            </v:shape>
            <v:shape id="_x0000_s1093" style="position:absolute;left:12759;top:9885;width:3445;height:467" coordorigin="12759,9885" coordsize="3445,467" path="m14859,10127r1,-6l14867,10103r8,-15l14883,9995r-18,7l14847,10011r-6,4l14859,10127xe" fillcolor="#1c2154" stroked="f">
              <v:path arrowok="t"/>
            </v:shape>
            <v:shape id="_x0000_s1092" style="position:absolute;left:12759;top:9885;width:3445;height:467" coordorigin="12759,9885" coordsize="3445,467" path="m15093,10138r-3,-19l15086,10101r-6,-18l15077,10074r-10,-18l15055,10040r-3,87l15009,10158r-1,-25l15052,10127r-26,-114l15015,10006r-18,-8l14978,9993r-21,-4l14936,9988r-12,1l14903,9991r-20,4l14875,10088r6,-6l14897,10071r19,-7l14939,10062r21,2l14979,10072r14,12l14999,10095r5,17l15007,10127r-148,l14857,10189r-2,-23l14857,10189r2,-62l14841,10015r-12,112l14856,10142r-1,24l14829,10127r-4,-100l14811,10041r-13,15l14787,10074r-7,16l14774,10108r-5,20l14766,10148r-1,22l14766,10184r2,20l14773,10224r6,18l14788,10260r15,23l14817,10297r12,-107l15093,10190r1,-9l15094,10159r-1,-21xe" fillcolor="#1c2154" stroked="f">
              <v:path arrowok="t"/>
            </v:shape>
            <v:shape id="_x0000_s1091" style="position:absolute;left:12759;top:9885;width:3445;height:467" coordorigin="12759,9885" coordsize="3445,467" path="m14147,10025r-15,-12l14158,10127r3,-87l14147,10025xe" fillcolor="#1c2154" stroked="f">
              <v:path arrowok="t"/>
            </v:shape>
            <v:shape id="_x0000_s1090" style="position:absolute;left:12759;top:9885;width:3445;height:467" coordorigin="12759,9885" coordsize="3445,467" path="m13965,10127r1,-6l13973,10103r8,-15l13989,9995r-18,7l13953,10011r-6,4l13965,10127xe" fillcolor="#1c2154" stroked="f">
              <v:path arrowok="t"/>
            </v:shape>
            <v:shape id="_x0000_s1089" style="position:absolute;left:12759;top:9885;width:3445;height:467" coordorigin="12759,9885" coordsize="3445,467" path="m14199,10138r-3,-19l14192,10101r-6,-18l14183,10074r-10,-18l14161,10040r-3,87l14115,10158r-1,-25l14158,10127r-26,-114l14121,10006r-18,-8l14084,9993r-20,-4l14042,9988r-12,1l14009,9991r-20,4l13981,10088r6,-6l14003,10071r19,-7l14045,10062r21,2l14085,10072r14,12l14105,10095r5,17l14113,10127r-148,l13963,10189r-2,-23l13963,10189r2,-62l13947,10015r-12,112l13962,10142r-1,24l13935,10127r-4,-100l13917,10041r-13,15l13893,10074r-7,16l13880,10108r-5,20l13872,10148r-1,22l13872,10184r2,20l13879,10224r6,18l13894,10260r15,23l13923,10297r12,-107l14199,10190r1,-9l14200,10159r-1,-21xe" fillcolor="#1c2154" stroked="f">
              <v:path arrowok="t"/>
            </v:shape>
            <v:shape id="_x0000_s1088" style="position:absolute;left:12759;top:9885;width:3445;height:467" coordorigin="12759,9885" coordsize="3445,467" path="m13967,10327r18,7l14005,10339r20,3l14047,10343r13,l14080,10340r19,-5l14118,10328r18,-10l14147,10310r16,-13l14176,10282r11,-17l14196,10246r-85,-24l14111,10223r-12,18l14084,10253r-3,2l14063,10262r-21,2l14035,10264r-21,-4l13996,10252r-15,-13l13974,10227r-7,-17l13963,10190r-28,l13923,10297r15,13l13955,10321r12,6xe" fillcolor="#1c2154" stroked="f">
              <v:path arrowok="t"/>
            </v:shape>
            <v:shape id="_x0000_s1087" style="position:absolute;left:12759;top:9885;width:3445;height:467" coordorigin="12759,9885" coordsize="3445,467" path="m14861,10327r18,7l14899,10339r20,3l14941,10343r13,l14974,10340r19,-5l15012,10328r18,-10l15041,10310r16,-13l15070,10282r11,-17l15090,10246r-85,-24l15005,10223r-12,18l14978,10253r-3,2l14957,10262r-21,2l14929,10264r-21,-4l14890,10252r-15,-13l14868,10227r-7,-17l14857,10190r-28,l14817,10297r15,13l14849,10321r12,6xe" fillcolor="#1c2154" stroked="f">
              <v:path arrowok="t"/>
            </v:shape>
            <v:shape id="_x0000_s1086" style="position:absolute;left:12759;top:9885;width:3445;height:467" coordorigin="12759,9885" coordsize="3445,467" path="m15240,10327r19,7l15278,10339r20,3l15320,10343r13,l15353,10340r20,-5l15391,10328r18,-10l15421,10310r15,-13l15449,10282r11,-17l15469,10246r-85,-24l15384,10223r-11,18l15357,10253r-3,2l15336,10262r-21,2l15308,10264r-21,-4l15269,10252r-14,-13l15247,10227r-7,-17l15236,10190r-28,l15196,10297r15,13l15228,10321r12,6xe" fillcolor="#1c2154" stroked="f">
              <v:path arrowok="t"/>
            </v:shape>
            <v:shape id="_x0000_s1085" style="position:absolute;left:12759;top:9885;width:3445;height:467" coordorigin="12759,9885" coordsize="3445,467" path="m15524,10166r,13l15526,10200r4,20l15536,10239r7,17l15555,10278r13,16l15582,10308r16,12l15619,10332r19,6l15658,10342r21,1l15687,10343r21,-2l15728,10337r18,-7l15763,10320r7,-6l15770,10334r75,l15813,10256r4,-10l15813,10075r,l15804,10275r-12,17l15779,10307r-9,-141l15769,10181r-2,20l15762,10219r-11,22l15738,10255r-23,11l15693,10268r-8,l15664,10264r-16,-10l15631,10236r-9,-18l15618,10206r-3,-19l15613,10166r1,-13l15617,10133r5,-18l15635,10091r14,-13l15656,10073r18,-7l15696,10064r5,l15722,10068r16,8l15753,10093r9,19l15759,10104r,-95l15744,10000r-19,-6l15705,9990r-22,-2l15675,9988r-21,2l15635,9995r-19,7l15599,10011r-19,15l15566,10040r-12,16l15543,10075r-5,11l15532,10105r-5,19l15525,10144r-1,22xe" fillcolor="#1c2154" stroked="f">
              <v:path arrowok="t"/>
            </v:shape>
            <v:shape id="_x0000_s1084" style="position:absolute;left:12759;top:9885;width:3445;height:467" coordorigin="12759,9885" coordsize="3445,467" path="m16000,10220r-87,13l15916,10249r7,19l15933,10286r12,15l15961,10315r21,12l16000,10334r19,5l16040,10342r23,1l16073,10343r22,-2l16116,10338r19,-6l16152,10324r15,-10l16174,10307r13,-15l16197,10274r5,-19l16204,10232r,-6l16201,10205r-7,-17l16177,10168r-17,-12l16139,10146r-19,-7l16098,10133r-1,l16074,10126r-19,-5l16040,10117r-13,-5l16019,10108r-5,-4l16010,10100r-2,-4l16008,10080r5,-7l16023,10067r9,-5l16045,10060r15,1l16082,10065r16,9l16108,10081r5,10l16114,10104r87,-16l16197,10070r-8,-19l16178,10035r-14,-14l16147,10010r-19,-10l16119,9997r-19,-5l16080,9989r-22,-1l16045,9989r-21,2l16005,9995r-18,6l15969,10011r-15,12l15941,10038r-9,16l15926,10073r-2,21l15925,10100r3,21l15935,10138r17,20l15971,10170r24,10l16014,10187r23,6l16056,10198r19,6l16090,10209r12,4l16109,10217r4,4l16116,10225r2,5l16118,10247r-5,9l16105,10262r-8,6l16085,10271r-15,l16060,10270r-20,-4l16023,10257r-3,-2l16007,10240r-7,-20xe" fillcolor="#1c2154" stroked="f">
              <v:path arrowok="t"/>
            </v:shape>
            <v:shape id="_x0000_s1083" style="position:absolute;left:12759;top:9885;width:3445;height:467" coordorigin="12759,9885" coordsize="3445,467" path="m15236,10142r-28,-15l15234,10166r2,-24xe" fillcolor="#1c2154" stroked="f">
              <v:path arrowok="t"/>
            </v:shape>
            <v:shape id="_x0000_s1082" style="position:absolute;left:12759;top:9885;width:3445;height:467" coordorigin="12759,9885" coordsize="3445,467" path="m14856,10142r-27,-15l14855,10166r1,-24xe" fillcolor="#1c2154" stroked="f">
              <v:path arrowok="t"/>
            </v:shape>
            <v:shape id="_x0000_s1081" style="position:absolute;left:12759;top:9885;width:3445;height:467" coordorigin="12759,9885" coordsize="3445,467" path="m13962,10142r-27,-15l13961,10166r1,-24xe" fillcolor="#1c2154" stroked="f">
              <v:path arrowok="t"/>
            </v:shape>
            <v:shape id="_x0000_s1080" style="position:absolute;left:13935;top:10158;width:223;height:0" coordorigin="13935,10158" coordsize="223,0" path="m13935,10158r223,e" filled="f" strokecolor="#1c2154" strokeweight="1.1454mm">
              <v:path arrowok="t"/>
            </v:shape>
            <v:shape id="_x0000_s1079" style="position:absolute;left:14829;top:10158;width:223;height:0" coordorigin="14829,10158" coordsize="223,0" path="m14829,10158r223,e" filled="f" strokecolor="#1c2154" strokeweight="1.1454mm">
              <v:path arrowok="t"/>
            </v:shape>
            <v:shape id="_x0000_s1078" style="position:absolute;left:15208;top:10158;width:223;height:0" coordorigin="15208,10158" coordsize="223,0" path="m15208,10158r223,e" filled="f" strokecolor="#1c2154" strokeweight="1.1454mm">
              <v:path arrowok="t"/>
            </v:shape>
            <v:shape id="_x0000_s1077" style="position:absolute;left:12186;top:9122;width:18590;height:4760" coordorigin="12186,9122" coordsize="18590,4760" path="m12210,9273r-20,63l12186,9382r,4501l12204,13883r,-4501l12205,9359r15,-66l12252,9236r46,-46l12355,9157r65,-16l30535,9140r23,1l30623,9156r58,32l30727,9234r32,57l30772,9333r4,-47l30744,9228r-45,-47l30644,9146r-63,-20l30535,9122r-18098,1l12370,9134r-60,27l12260,9201r-40,52l12210,9273xe" fillcolor="black" stroked="f">
              <v:path arrowok="t"/>
            </v:shape>
            <v:shape id="_x0000_s1076" style="position:absolute;left:12186;top:9286;width:18608;height:4857" coordorigin="12186,9286" coordsize="18608,4857" path="m30772,9333r4,23l30777,9379r,4504l30776,13906r-15,65l30729,14028r-46,47l30626,14107r-65,17l12446,14125r-23,-1l12357,14108r-57,-32l12254,14031r-33,-57l12205,13909r-1,-26l12186,13883r11,75l12224,14018r41,51l12317,14108r61,25l12446,14142r18097,l30610,14131r60,-27l30721,14063r39,-52l30786,13950r8,-67l30794,9374r-1,-23l30789,9328r-6,-21l30776,9286r-4,47xe" fillcolor="black" stroked="f">
              <v:path arrowok="t"/>
            </v:shape>
            <w10:wrap anchorx="page" anchory="page"/>
          </v:group>
        </w:pict>
      </w:r>
      <w:r>
        <w:pict w14:anchorId="0EADFC0B">
          <v:group id="_x0000_s1063" style="position:absolute;left:0;text-align:left;margin-left:608.9pt;margin-top:42.85pt;width:931.3pt;height:386pt;z-index:-251654656;mso-position-horizontal-relative:page;mso-position-vertical-relative:page" coordorigin="12178,857" coordsize="18626,7720">
            <v:shape id="_x0000_s1074" style="position:absolute;left:12784;top:1619;width:903;height:467" coordorigin="12784,1619" coordsize="903,467" path="m13004,1990r-9,5l12985,1997r-115,l12870,1883r117,l12998,1885r9,5l13005,1783r-4,7l12995,1795r-7,4l12980,1802r-8,2l12870,1804r,-96l12963,1629r-179,l12784,2077r199,l13003,2076r20,-3l13042,2068r-8,-218l13051,1844r8,216l13064,2057r16,-13l13093,2029r10,-17l13108,2001r6,-18l13117,1963r1,-22l13118,1930r-4,-20l13108,1891r-11,-17l13089,1863r-15,-13l13055,1841r,l13034,1835r-1,93l13033,1950r-3,11l13025,1970r-5,8l13013,1985r-9,5xe" fillcolor="#1c2154" stroked="f">
              <v:path arrowok="t"/>
            </v:shape>
            <v:shape id="_x0000_s1073" style="position:absolute;left:12784;top:1619;width:903;height:467" coordorigin="12784,1619" coordsize="903,467" path="m13187,1619r,75l13272,1694r,-75l13187,1619xe" fillcolor="#1c2154" stroked="f">
              <v:path arrowok="t"/>
            </v:shape>
            <v:shape id="_x0000_s1072" style="position:absolute;left:12784;top:1619;width:903;height:467" coordorigin="12784,1619" coordsize="903,467" path="m13187,1741r,336l13272,2077r,-336l13187,1741xe" fillcolor="#1c2154" stroked="f">
              <v:path arrowok="t"/>
            </v:shape>
            <v:shape id="_x0000_s1071" style="position:absolute;left:12784;top:1619;width:903;height:467" coordorigin="12784,1619" coordsize="903,467" path="m13428,1754r-22,15l13392,1783r-13,16l13368,1816r-6,13l13355,1848r-5,19l13347,1887r-1,22l13347,1925r2,20l13353,1965r6,19l13367,2001r15,23l13395,2039r15,13l13427,2064r10,5l13442,1952r-5,-20l13436,1909r,-13l13439,1876r5,-18l13456,1836r15,-13l13477,1819r18,-6l13516,1810r8,1l13545,1815r18,9l13577,1837r7,11l13591,1866r5,20l13597,1909r,16l13593,1945r-6,19l13588,2073r17,-9l13627,2048r15,-13l13655,2019r10,-18l13672,1988r6,-18l13683,1951r3,-21l13687,1909r,-16l13684,1873r-4,-20l13674,1834r-8,-17l13651,1794r-14,-15l13622,1765r-17,-11l13595,1749r-18,-8l13558,1736r-20,-4l13516,1731r-11,1l13484,1734r-20,4l13446,1745r-18,9xe" fillcolor="#1c2154" stroked="f">
              <v:path arrowok="t"/>
            </v:shape>
            <v:shape id="_x0000_s1070" style="position:absolute;left:12784;top:1619;width:903;height:467" coordorigin="12784,1619" coordsize="903,467" path="m13587,1964r-10,16l13573,1985r-15,13l13539,2005r-23,2l13510,2007r-22,-4l13471,1995r-15,-14l13449,1970r-7,-18l13437,2069r18,8l13475,2082r20,3l13516,2087r13,-1l13550,2084r19,-5l13588,2073r-1,-109xe" fillcolor="#1c2154" stroked="f">
              <v:path arrowok="t"/>
            </v:shape>
            <v:shape id="_x0000_s1069" style="position:absolute;left:12784;top:1619;width:903;height:467" coordorigin="12784,1619" coordsize="903,467" path="m12991,1712r8,10l13008,1731r4,12l13012,1767r-2,9l13005,1783r2,107l13015,1895r7,7l13027,1910r4,8l13033,1928r1,-93l13055,1841r12,-9l13081,1817r10,-21l13096,1776r2,-22l13096,1735r-4,-20l13084,1696r-13,-21l13058,1661r-17,-13l13025,1639r-18,-6l12986,1630r-23,-1l12870,1708r108,l12991,1712xe" fillcolor="#1c2154" stroked="f">
              <v:path arrowok="t"/>
            </v:shape>
            <v:shape id="_x0000_s1068" style="position:absolute;left:12784;top:1619;width:903;height:467" coordorigin="12784,1619" coordsize="903,467" path="m13051,1844r-17,6l13042,2068r17,-8l13051,1844xe" fillcolor="#1c2154" stroked="f">
              <v:path arrowok="t"/>
            </v:shape>
            <v:shape id="_x0000_s1067" style="position:absolute;left:13187;top:1657;width:85;height:0" coordorigin="13187,1657" coordsize="85,0" path="m13187,1657r85,e" filled="f" strokecolor="#1c2154" strokeweight="1.3543mm">
              <v:path arrowok="t"/>
            </v:shape>
            <v:shape id="_x0000_s1066" style="position:absolute;left:13229;top:1741;width:0;height:337" coordorigin="13229,1741" coordsize="0,337" path="m13229,1741r,336e" filled="f" strokecolor="#1c2154" strokeweight="1.53017mm">
              <v:path arrowok="t"/>
            </v:shape>
            <v:shape id="_x0000_s1065" style="position:absolute;left:12186;top:1029;width:18608;height:7540" coordorigin="12186,1029" coordsize="18608,7540" path="m30772,1076r4,23l30777,1122r,7187l30776,8332r-15,65l30729,8454r-46,47l30626,8533r-65,17l12446,8551r-23,-1l12357,8534r-57,-32l12254,8457r-33,-57l12205,8335r-1,-26l12186,8309r11,75l12224,8444r41,51l12317,8534r61,26l12446,8568r18097,l30610,8557r60,-27l30721,8490r39,-52l30786,8377r8,-68l30794,1117r-1,-23l30789,1071r-6,-21l30776,1029r-4,47xe" fillcolor="black" stroked="f">
              <v:path arrowok="t"/>
            </v:shape>
            <v:shape id="_x0000_s1064" style="position:absolute;left:12186;top:866;width:18590;height:7443" coordorigin="12186,866" coordsize="18590,7443" path="m12186,1125r,7184l12204,8309r,-7184l12205,1102r15,-65l12252,979r46,-46l12355,901r65,-17l30535,883r23,1l30623,899r58,32l30727,977r32,57l30772,1076r4,-47l30744,972r-45,-48l30644,890r-63,-20l30535,866r-18098,l12370,877r-60,27l12260,944r-40,52l12195,1057r-8,45l12186,1125xe" fillcolor="black" stroked="f">
              <v:path arrowok="t"/>
            </v:shape>
            <w10:wrap anchorx="page" anchory="page"/>
          </v:group>
        </w:pict>
      </w:r>
      <w:r>
        <w:pict w14:anchorId="43AADAFB">
          <v:group id="_x0000_s1058" style="position:absolute;left:0;text-align:left;margin-left:45.45pt;margin-top:820.95pt;width:536.6pt;height:215.5pt;z-index:-251655680;mso-position-horizontal-relative:page;mso-position-vertical-relative:page" coordorigin="909,16419" coordsize="10732,4310">
            <v:shape id="_x0000_s1062" style="position:absolute;left:1847;top:16981;width:282;height:571" coordorigin="1847,16981" coordsize="282,571" path="m1993,17167r10,-17l2016,17134r16,-12l2051,17112r18,-5l2090,17105r23,l2129,16986r-11,-1l2094,16982r-23,-1l2050,16982r-21,2l2010,16987r-36,12l1943,17017r-27,24l1896,17067r-18,32l1865,17135r-6,20l1855,17175r-4,22l1849,17220r-2,24l1847,17268r,284l2129,17552r,-284l1984,17268r-1,-9l1981,17237r1,-20l1984,17198r4,-17l1993,17167xe" fillcolor="#495d56" stroked="f">
              <v:path arrowok="t"/>
            </v:shape>
            <v:shape id="_x0000_s1061" style="position:absolute;left:1471;top:16981;width:282;height:571" coordorigin="1471,16981" coordsize="282,571" path="m1617,17167r11,-17l1640,17134r16,-12l1675,17112r19,-5l1714,17105r23,l1754,16986r-12,-1l1718,16982r-22,-1l1674,16982r-21,2l1634,16987r-36,12l1567,17017r-26,24l1520,17067r-17,32l1489,17135r-5,20l1479,17175r-3,22l1473,17220r-1,24l1471,17268r,284l1754,17552r,-284l1608,17268r-1,-9l1606,17237r,-20l1608,17198r4,-17l1617,17167xe" fillcolor="#495d56" stroked="f">
              <v:path arrowok="t"/>
            </v:shape>
            <v:shape id="_x0000_s1060" style="position:absolute;left:917;top:16427;width:10696;height:4033" coordorigin="917,16427" coordsize="10696,4033" path="m941,16578r-20,63l917,16687r1,3773l935,20460r,-3773l936,16664r15,-66l983,16541r46,-46l1086,16462r65,-16l11373,16445r23,1l11461,16461r57,32l11565,16539r32,57l11610,16638r4,-48l11582,16533r-45,-47l11482,16451r-64,-20l11373,16427r-10204,l1102,16438r-60,27l991,16506r-39,52l941,16578xe" fillcolor="black" stroked="f">
              <v:path arrowok="t"/>
            </v:shape>
            <v:shape id="_x0000_s1059" style="position:absolute;left:918;top:16590;width:10715;height:4130" coordorigin="918,16590" coordsize="10715,4130" path="m11610,16638r4,23l11615,16684r,3776l11614,20484r-16,65l11566,20606r-45,46l11464,20685r-65,16l1177,20703r-23,-1l1089,20686r-58,-32l985,20608r-32,-56l936,20487r-1,-27l918,20460r11,76l956,20596r40,51l1048,20686r61,25l1177,20720r10204,l11448,20709r60,-27l11559,20641r39,-52l11623,20528r9,-68l11632,16678r-2,-23l11627,16633r-6,-22l11614,16590r-4,48xe" fillcolor="black" stroked="f">
              <v:path arrowok="t"/>
            </v:shape>
            <w10:wrap anchorx="page" anchory="page"/>
          </v:group>
        </w:pict>
      </w:r>
      <w:r>
        <w:pict w14:anchorId="0C9FB6BD">
          <v:group id="_x0000_s1056" style="position:absolute;left:0;text-align:left;margin-left:54.55pt;margin-top:793.25pt;width:518.45pt;height:0;z-index:-251656704;mso-position-horizontal-relative:page;mso-position-vertical-relative:page" coordorigin="1091,15865" coordsize="10369,0">
            <v:shape id="_x0000_s1057" style="position:absolute;left:1091;top:15865;width:10369;height:0" coordorigin="1091,15865" coordsize="10369,0" path="m1091,15865r10368,e" filled="f" strokeweight=".34061mm">
              <v:path arrowok="t"/>
            </v:shape>
            <w10:wrap anchorx="page" anchory="page"/>
          </v:group>
        </w:pict>
      </w:r>
      <w:r>
        <w:pict w14:anchorId="6632252F">
          <v:group id="_x0000_s1054" style="position:absolute;left:0;text-align:left;margin-left:581.2pt;margin-top:51.95pt;width:0;height:733.1pt;z-index:-251657728;mso-position-horizontal-relative:page;mso-position-vertical-relative:page" coordorigin="11624,1039" coordsize="0,14662">
            <v:shape id="_x0000_s1055" style="position:absolute;left:11624;top:1039;width:0;height:14662" coordorigin="11624,1039" coordsize="0,14662" path="m11624,1039r,14661e" filled="f" strokeweight=".34061mm">
              <v:path arrowok="t"/>
            </v:shape>
            <w10:wrap anchorx="page" anchory="page"/>
          </v:group>
        </w:pict>
      </w:r>
      <w:r>
        <w:pict w14:anchorId="2CC96294">
          <v:group id="_x0000_s1052" style="position:absolute;left:0;text-align:left;margin-left:54.55pt;margin-top:43.7pt;width:518.45pt;height:0;z-index:-251658752;mso-position-horizontal-relative:page;mso-position-vertical-relative:page" coordorigin="1091,874" coordsize="10369,0">
            <v:shape id="_x0000_s1053" style="position:absolute;left:1091;top:874;width:10369;height:0" coordorigin="1091,874" coordsize="10369,0" path="m1091,874r10368,e" filled="f" strokeweight=".34061mm">
              <v:path arrowok="t"/>
            </v:shape>
            <w10:wrap anchorx="page" anchory="page"/>
          </v:group>
        </w:pict>
      </w:r>
      <w:r>
        <w:pict w14:anchorId="44D78DD3">
          <v:group id="_x0000_s1048" style="position:absolute;left:0;text-align:left;margin-left:45.45pt;margin-top:51.45pt;width:1.75pt;height:742.65pt;z-index:-251659776;mso-position-horizontal-relative:page;mso-position-vertical-relative:page" coordorigin="909,1029" coordsize="35,14853">
            <v:shape id="_x0000_s1051" style="position:absolute;left:917;top:15700;width:17;height:14906" coordorigin="917,15700" coordsize="17,14906" path="m935,15700r-17,l918,15706r2,23l925,15750r8,21l935,15701r,-1xe" fillcolor="black" stroked="f">
              <v:path arrowok="t"/>
            </v:shape>
            <v:shape id="_x0000_s1050" style="position:absolute;left:917;top:15700;width:17;height:14906" coordorigin="917,15700" coordsize="17,14906" path="m941,15745r-5,-21l935,15701r-2,70l970,15824r54,36l1091,15873r10374,l11530,15858r53,-37l11619,15766r13,-66l11632,1033r-15,-65l11580,914r-55,-35l11459,866r-10374,l1020,881r-54,37l931,972r-14,67l918,15700r17,l935,1039r1,-23l960,954r46,-46l1067,885r10392,-2l11482,884r62,24l11590,954r23,61l11615,15700r-2,23l11590,15785r-46,46l11483,15854r-10392,2l1068,15854r-62,-23l960,15785r-19,-40xe" fillcolor="black" stroked="f">
              <v:path arrowok="t"/>
            </v:shape>
            <v:shape id="_x0000_s1049" style="position:absolute;left:926;top:1039;width:0;height:14662" coordorigin="926,1039" coordsize="0,14662" path="m926,1039r,14661e" filled="f" strokeweight=".34061mm">
              <v:path arrowok="t"/>
            </v:shape>
            <w10:wrap anchorx="page" anchory="page"/>
          </v:group>
        </w:pict>
      </w:r>
    </w:p>
    <w:p w14:paraId="44899935" w14:textId="77777777" w:rsidR="005D6B1A" w:rsidRDefault="005D6B1A">
      <w:pPr>
        <w:spacing w:line="200" w:lineRule="exact"/>
      </w:pPr>
    </w:p>
    <w:p w14:paraId="6DC75DEB" w14:textId="68F172E8" w:rsidR="005D6B1A" w:rsidRDefault="005D6B1A">
      <w:pPr>
        <w:spacing w:line="200" w:lineRule="exact"/>
      </w:pPr>
    </w:p>
    <w:p w14:paraId="146AEE25" w14:textId="77777777" w:rsidR="005D6B1A" w:rsidRDefault="005D6B1A">
      <w:pPr>
        <w:spacing w:line="200" w:lineRule="exact"/>
      </w:pPr>
    </w:p>
    <w:p w14:paraId="324AA60F" w14:textId="5F2ECAA4" w:rsidR="005D6B1A" w:rsidRDefault="00000796">
      <w:pPr>
        <w:rPr>
          <w:sz w:val="62"/>
          <w:szCs w:val="62"/>
        </w:rPr>
      </w:pPr>
      <w:r>
        <w:rPr>
          <w:noProof/>
          <w:sz w:val="13"/>
          <w:szCs w:val="13"/>
        </w:rPr>
        <mc:AlternateContent>
          <mc:Choice Requires="wps">
            <w:drawing>
              <wp:anchor distT="0" distB="0" distL="114300" distR="114300" simplePos="0" relativeHeight="251676160" behindDoc="0" locked="0" layoutInCell="1" allowOverlap="1" wp14:anchorId="5449BD39" wp14:editId="2E3B8541">
                <wp:simplePos x="0" y="0"/>
                <wp:positionH relativeFrom="margin">
                  <wp:posOffset>-114300</wp:posOffset>
                </wp:positionH>
                <wp:positionV relativeFrom="paragraph">
                  <wp:posOffset>2576195</wp:posOffset>
                </wp:positionV>
                <wp:extent cx="6324600" cy="1701800"/>
                <wp:effectExtent l="0" t="0" r="0" b="0"/>
                <wp:wrapNone/>
                <wp:docPr id="1680108957" name="Text Box 6"/>
                <wp:cNvGraphicFramePr/>
                <a:graphic xmlns:a="http://schemas.openxmlformats.org/drawingml/2006/main">
                  <a:graphicData uri="http://schemas.microsoft.com/office/word/2010/wordprocessingShape">
                    <wps:wsp>
                      <wps:cNvSpPr txBox="1"/>
                      <wps:spPr>
                        <a:xfrm>
                          <a:off x="0" y="0"/>
                          <a:ext cx="6324600" cy="1701800"/>
                        </a:xfrm>
                        <a:prstGeom prst="rect">
                          <a:avLst/>
                        </a:prstGeom>
                        <a:solidFill>
                          <a:schemeClr val="lt1"/>
                        </a:solidFill>
                        <a:ln w="6350">
                          <a:noFill/>
                        </a:ln>
                      </wps:spPr>
                      <wps:txbx>
                        <w:txbxContent>
                          <w:p w14:paraId="6AF766A8" w14:textId="6E55517C" w:rsidR="00000796" w:rsidRPr="00000796" w:rsidRDefault="00000796" w:rsidP="00000796">
                            <w:pPr>
                              <w:spacing w:line="360" w:lineRule="auto"/>
                              <w:rPr>
                                <w:sz w:val="14"/>
                                <w:szCs w:val="14"/>
                              </w:rPr>
                            </w:pPr>
                            <w:r w:rsidRPr="00000796">
                              <w:rPr>
                                <w:rFonts w:ascii="Ubuntu" w:hAnsi="Ubuntu"/>
                                <w:color w:val="2C2E31"/>
                                <w:sz w:val="36"/>
                                <w:szCs w:val="36"/>
                                <w:shd w:val="clear" w:color="auto" w:fill="FFFFFF"/>
                              </w:rPr>
                              <w:t>Analytical mind, dedicated professional, avid learner, and explorer of history and 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9BD39" id="_x0000_s1031" type="#_x0000_t202" style="position:absolute;margin-left:-9pt;margin-top:202.85pt;width:498pt;height:134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" fillcolor="white [3201]" stroked="f" strokeweight=".5pt">
                <v:textbox>
                  <w:txbxContent>
                    <w:p w14:paraId="6AF766A8" w14:textId="6E55517C" w:rsidR="00000796" w:rsidRPr="00000796" w:rsidRDefault="00000796" w:rsidP="00000796">
                      <w:pPr>
                        <w:spacing w:line="360" w:lineRule="auto"/>
                        <w:rPr>
                          <w:sz w:val="14"/>
                          <w:szCs w:val="14"/>
                        </w:rPr>
                      </w:pPr>
                      <w:r w:rsidRPr="00000796">
                        <w:rPr>
                          <w:rFonts w:ascii="Ubuntu" w:hAnsi="Ubuntu"/>
                          <w:color w:val="2C2E31"/>
                          <w:sz w:val="36"/>
                          <w:szCs w:val="36"/>
                          <w:shd w:val="clear" w:color="auto" w:fill="FFFFFF"/>
                        </w:rPr>
                        <w:t>Analytical mind, dedicated professional, avid learner, and explorer of history and art.</w:t>
                      </w:r>
                    </w:p>
                  </w:txbxContent>
                </v:textbox>
                <w10:wrap anchorx="margin"/>
              </v:shape>
            </w:pict>
          </mc:Fallback>
        </mc:AlternateContent>
      </w:r>
      <w:r w:rsidR="00000000">
        <w:rPr>
          <w:w w:val="33"/>
          <w:sz w:val="62"/>
          <w:szCs w:val="62"/>
        </w:rPr>
        <w:t xml:space="preserve">    </w:t>
      </w:r>
    </w:p>
    <w:sectPr w:rsidR="005D6B1A">
      <w:type w:val="continuous"/>
      <w:pgSz w:w="31660" w:h="21760" w:orient="landscape"/>
      <w:pgMar w:top="1340" w:right="4640" w:bottom="280" w:left="1540" w:header="720" w:footer="720" w:gutter="0"/>
      <w:cols w:num="2" w:space="720" w:equalWidth="0">
        <w:col w:w="3190" w:space="8011"/>
        <w:col w:w="14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53CC"/>
    <w:multiLevelType w:val="multilevel"/>
    <w:tmpl w:val="02548F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0F02DB6"/>
    <w:multiLevelType w:val="hybridMultilevel"/>
    <w:tmpl w:val="A540F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57789423">
    <w:abstractNumId w:val="0"/>
  </w:num>
  <w:num w:numId="2" w16cid:durableId="134493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B1A"/>
    <w:rsid w:val="00000796"/>
    <w:rsid w:val="003E3D6E"/>
    <w:rsid w:val="005B1B35"/>
    <w:rsid w:val="005D6B1A"/>
    <w:rsid w:val="00782CC6"/>
    <w:rsid w:val="008666EC"/>
    <w:rsid w:val="00AA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7"/>
    <o:shapelayout v:ext="edit">
      <o:idmap v:ext="edit" data="1"/>
    </o:shapelayout>
  </w:shapeDefaults>
  <w:decimalSymbol w:val="."/>
  <w:listSeparator w:val=","/>
  <w14:docId w14:val="34B2C619"/>
  <w15:docId w15:val="{F896E57F-71D3-4FBA-9F14-DFD03318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00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ms21181</cp:lastModifiedBy>
  <cp:revision>2</cp:revision>
  <dcterms:created xsi:type="dcterms:W3CDTF">2023-05-21T18:06:00Z</dcterms:created>
  <dcterms:modified xsi:type="dcterms:W3CDTF">2023-05-21T18:06:00Z</dcterms:modified>
</cp:coreProperties>
</file>